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2E276F" w:rsidTr="02B61EBE" w14:paraId="6859456F" w14:textId="77777777"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:rsidR="002E276F" w:rsidRDefault="000D3C78" w14:paraId="5B4615C4" w14:textId="77777777">
            <w:pPr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F5A1EF1" wp14:editId="07777777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:rsidR="002E276F" w:rsidRDefault="000D3C78" w14:paraId="3C45EFA2" w14:textId="77777777">
            <w:pPr>
              <w:pStyle w:val="div"/>
              <w:spacing w:line="680" w:lineRule="exact"/>
              <w:ind w:left="440" w:right="700"/>
              <w:rPr>
                <w:rStyle w:val="divPARAGRAPHNAMEdiv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CALEB</w:t>
            </w:r>
            <w:r>
              <w:rPr>
                <w:rStyle w:val="divPARAGRAPHNAMEdiv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ANDERSON</w:t>
            </w:r>
          </w:p>
          <w:p w:rsidR="002E276F" w:rsidRDefault="000D3C78" w14:paraId="116B0C04" w14:textId="6550430C">
            <w:pPr>
              <w:pStyle w:val="documentzipsuffix"/>
              <w:spacing w:line="260" w:lineRule="atLeast"/>
              <w:ind w:left="440"/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</w:pPr>
            <w:r w:rsidRPr="02B61EBE" w:rsidR="000D3C78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North Salt Lake, 8</w:t>
            </w:r>
            <w:r w:rsidRPr="02B61EBE" w:rsidR="05CBD110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4</w:t>
            </w:r>
            <w:r w:rsidRPr="02B61EBE" w:rsidR="000D3C78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054 UT</w:t>
            </w:r>
          </w:p>
          <w:p w:rsidR="002E276F" w:rsidRDefault="000D3C78" w14:paraId="1E145637" w14:textId="77777777">
            <w:pPr>
              <w:spacing w:line="260" w:lineRule="atLeast"/>
              <w:ind w:left="440"/>
              <w:textAlignment w:val="auto"/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  <w:t>caleb.mckay.a@gmail.com</w:t>
            </w:r>
            <w:r>
              <w:rPr>
                <w:rStyle w:val="sprtr"/>
                <w:rFonts w:ascii="Arial" w:hAnsi="Arial" w:eastAsia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  <w:t>801.663.9323</w:t>
            </w:r>
            <w:r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:rsidR="002E276F" w:rsidRDefault="000D3C78" w14:paraId="6E7BEAA2" w14:textId="77777777">
            <w:pPr>
              <w:pStyle w:val="div"/>
              <w:spacing w:line="300" w:lineRule="exact"/>
              <w:ind w:left="440"/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:rsidR="002E276F" w:rsidRDefault="002E276F" w14:paraId="672A6659" w14:textId="77777777">
      <w:pPr>
        <w:rPr>
          <w:vanish/>
        </w:rPr>
        <w:sectPr w:rsidR="002E276F">
          <w:headerReference w:type="default" r:id="rId8"/>
          <w:footerReference w:type="default" r:id="rId9"/>
          <w:pgSz w:w="12240" w:h="15840" w:orient="portrait"/>
          <w:pgMar w:top="0" w:right="700" w:bottom="400" w:left="0" w:header="0" w:footer="0" w:gutter="0"/>
          <w:cols w:space="720"/>
        </w:sectPr>
      </w:pPr>
    </w:p>
    <w:p w:rsidR="002E276F" w:rsidRDefault="002E276F" w14:paraId="0A37501D" w14:textId="77777777">
      <w:pPr>
        <w:rPr>
          <w:vanish/>
        </w:rPr>
      </w:pPr>
    </w:p>
    <w:p w:rsidR="002E276F" w:rsidRDefault="002E276F" w14:paraId="5DAB6C7B" w14:textId="77777777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:rsidTr="022CC610" w14:paraId="08423271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2AB85B47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hAnsi="Arial" w:eastAsia="Arial" w:cs="Arial"/>
                <w:b/>
                <w:bCs/>
                <w:caps/>
                <w:color w:val="434D54"/>
                <w:spacing w:val="10"/>
                <w:sz w:val="20"/>
                <w:szCs w:val="20"/>
              </w:rPr>
              <w:t>Summary</w:t>
            </w:r>
          </w:p>
        </w:tc>
      </w:tr>
    </w:tbl>
    <w:p w:rsidR="51F97138" w:rsidP="022CC610" w:rsidRDefault="51F97138" w14:paraId="4B3386EC" w14:textId="03EA4891">
      <w:pPr>
        <w:pStyle w:val="p"/>
        <w:spacing w:after="300" w:line="240" w:lineRule="atLeast"/>
        <w:ind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 xml:space="preserve">Skilled Full Stack Developer with 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>expertise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 xml:space="preserve"> in creating custom 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>component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 xml:space="preserve"> solutions while 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>utilizing</w:t>
      </w:r>
      <w:r w:rsidRPr="022CC610" w:rsidR="6DF1AC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94C4E"/>
          <w:sz w:val="20"/>
          <w:szCs w:val="20"/>
          <w:lang w:val="en-US"/>
        </w:rPr>
        <w:t xml:space="preserve"> existing codebase. Proficient in JavaScript, HTML/CSS, and integrating third-party services. Strong background in performance optimization, responsive design, and cross-functional collaboration to drive seamless user experiences and boost ecommerce conversion rates.</w:t>
      </w: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1B35B51A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71156178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Skills</w:t>
            </w:r>
          </w:p>
        </w:tc>
      </w:tr>
    </w:tbl>
    <w:p w:rsidR="002E276F" w:rsidRDefault="002E276F" w14:paraId="02EB378F" w14:textId="77777777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2E276F" w:rsidTr="022CC610" w14:paraId="366331B2" w14:textId="77777777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2E276F" w:rsidRDefault="000D3C78" w14:paraId="15779B14" w14:textId="1803D3E4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Problem-Solving</w:t>
            </w:r>
          </w:p>
          <w:p w:rsidR="002E276F" w:rsidRDefault="000D3C78" w14:paraId="728D14F2" w14:textId="4AE7F1D6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Collaboration</w:t>
            </w:r>
          </w:p>
          <w:p w:rsidR="002E276F" w:rsidRDefault="000D3C78" w14:paraId="1C35B194" w14:textId="299738F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Adaptability</w:t>
            </w:r>
          </w:p>
          <w:p w:rsidR="002E276F" w:rsidRDefault="000D3C78" w14:paraId="3CACDAF6" w14:textId="77C43129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Communication</w:t>
            </w:r>
          </w:p>
          <w:p w:rsidR="002E276F" w:rsidP="022CC610" w:rsidRDefault="000D3C78" w14:paraId="1146453F" w14:textId="5DA27ED8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Time Management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276F" w:rsidRDefault="000D3C78" w14:paraId="63E4A9CD" w14:textId="3692215B">
            <w:pPr>
              <w:pStyle w:val="documentskillskillpaddingcellParagraph"/>
              <w:rPr>
                <w:rStyle w:val="documentskillskillpaddingcell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skillpaddingcell"/>
                <w:rFonts w:ascii="Arial" w:hAnsi="Arial" w:eastAsia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2E276F" w:rsidRDefault="000D3C78" w14:paraId="7D2377CE" w14:textId="4AA72B41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JavaScript (ES6+)</w:t>
            </w:r>
            <w:r w:rsidRPr="022CC610" w:rsidR="37146B59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,</w:t>
            </w:r>
            <w:r w:rsidRPr="022CC610" w:rsidR="2A0E9CC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 xml:space="preserve"> Node.js &amp;</w:t>
            </w:r>
            <w:r w:rsidRPr="022CC610" w:rsidR="37146B59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 xml:space="preserve"> React</w:t>
            </w:r>
          </w:p>
          <w:p w:rsidR="002E276F" w:rsidRDefault="000D3C78" w14:paraId="57738422" w14:textId="3146A5BE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1EBABDA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REST APIs, JSON, MongoDB</w:t>
            </w:r>
          </w:p>
          <w:p w:rsidR="002E276F" w:rsidRDefault="000D3C78" w14:paraId="1990EAD1" w14:textId="629EE27B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HTML5/CSS3/SASS</w:t>
            </w:r>
          </w:p>
          <w:p w:rsidR="002E276F" w:rsidRDefault="000D3C78" w14:paraId="65D1ED89" w14:textId="2CABA86F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Version Control (Git)</w:t>
            </w:r>
          </w:p>
          <w:p w:rsidR="002E276F" w:rsidP="022CC610" w:rsidRDefault="000D3C78" w14:paraId="58C17C75" w14:textId="1276B635">
            <w:pPr>
              <w:pStyle w:val="documentskillullinth-last-child1"/>
              <w:numPr>
                <w:ilvl w:val="0"/>
                <w:numId w:val="2"/>
              </w:numPr>
              <w:pBdr>
                <w:left w:val="none" w:color="FF000000" w:sz="0" w:space="13"/>
              </w:pBdr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2CC610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Third-Party Integrations</w:t>
            </w:r>
          </w:p>
        </w:tc>
      </w:tr>
    </w:tbl>
    <w:p w:rsidR="002E276F" w:rsidRDefault="002E276F" w14:paraId="6A05A809" w14:textId="77777777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718EE1A2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1F4D91DB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:rsidR="002E276F" w:rsidP="722215F4" w:rsidRDefault="000D3C78" w14:paraId="3FE9259D" w14:textId="26E3C540">
      <w:pPr>
        <w:pStyle w:val="divdocumentdivparagraphfirstparagraphpadb5cell"/>
        <w:pBdr>
          <w:bottom w:val="single" w:color="FFFFFF" w:sz="48" w:space="0"/>
        </w:pBdr>
        <w:tabs>
          <w:tab w:val="right" w:pos="10820"/>
        </w:tabs>
        <w:rPr>
          <w:rFonts w:ascii="Arial" w:hAnsi="Arial" w:eastAsia="Arial" w:cs="Arial"/>
          <w:color w:val="494C4E"/>
          <w:sz w:val="20"/>
          <w:szCs w:val="20"/>
        </w:rPr>
      </w:pPr>
      <w:r w:rsidRPr="722215F4" w:rsidR="7D95E12E">
        <w:rPr>
          <w:rStyle w:val="jobtitle"/>
          <w:rFonts w:ascii="Arial" w:hAnsi="Arial" w:eastAsia="Arial" w:cs="Arial"/>
          <w:color w:val="494C4E"/>
          <w:sz w:val="20"/>
          <w:szCs w:val="20"/>
        </w:rPr>
        <w:t>Full Stack Developer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Grouped Dynamite Inc. - Montreal, CA</w:t>
      </w:r>
      <w:r w:rsidRPr="722215F4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01/2023 - 09/2024</w:t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3AA62736" w14:textId="41F78D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Enhanced shopping cart functionality by implementing CSS animation keyframe to create a dynamic free shipping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progress bar, improving user experience, and ensuring 100%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accurate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display of shipping thresholds on page load and after cart updates, contributing to a</w:t>
      </w:r>
      <w:r w:rsidRPr="722215F4" w:rsidR="25857F3E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n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increase in checkout completion rates.</w:t>
      </w:r>
    </w:p>
    <w:p w:rsidR="002E276F" w:rsidRDefault="000D3C78" w14:paraId="1A85515B" w14:textId="70E39FB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Improved the loyalty program UX by integrating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real-time data from the Loyalty Management Software via CSS animations, dynamically rendering user-specific rewards, points, and earnable credits on the Loyalty Landing Page, resulting in a boost in user engagement on loyalty pages.</w:t>
      </w:r>
    </w:p>
    <w:p w:rsidR="002E276F" w:rsidRDefault="000D3C78" w14:paraId="3315F187" w14:textId="6DCADFFD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Collaborated cross-functionally with mobile, web, design, and third-party vendors to architect and deploy a fully functional Salesforce-based loyalty ecosystem (Commerce Cloud, Service Cloud),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leveraging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React, JavaScript, and Redux to rebuild the login/account creation flow, leading to faster user onboarding time.</w:t>
      </w:r>
    </w:p>
    <w:p w:rsidR="002E276F" w:rsidRDefault="000D3C78" w14:paraId="4ED8EBA8" w14:textId="1AD4DFC1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Developed and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maintained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reusable code components, including a versatile React modal and custom Salesforce integrations usin</w:t>
      </w:r>
      <w:r w:rsidRPr="722215F4" w:rsidR="575CCCA5">
        <w:rPr>
          <w:rStyle w:val="span"/>
          <w:rFonts w:ascii="Arial" w:hAnsi="Arial" w:eastAsia="Arial" w:cs="Arial"/>
          <w:color w:val="494C4E"/>
          <w:sz w:val="20"/>
          <w:szCs w:val="20"/>
        </w:rPr>
        <w:t>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REST APIs, Oath 2.0, and Postman collections.</w:t>
      </w:r>
    </w:p>
    <w:p w:rsidR="002E276F" w:rsidP="722215F4" w:rsidRDefault="000D3C78" w14:paraId="2FABFF09" w14:textId="15B93C9C">
      <w:pPr>
        <w:pStyle w:val="divdocumentdivparagraphpadb5cell"/>
        <w:pBdr>
          <w:top w:val="none" w:color="000000" w:sz="0" w:space="0"/>
          <w:bottom w:val="single" w:color="FFFFFF" w:sz="48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722215F4" w:rsidR="05C863DB">
        <w:rPr>
          <w:rStyle w:val="jobtitle"/>
          <w:rFonts w:ascii="Arial" w:hAnsi="Arial" w:eastAsia="Arial" w:cs="Arial"/>
          <w:color w:val="494C4E"/>
          <w:sz w:val="20"/>
          <w:szCs w:val="20"/>
        </w:rPr>
        <w:t>Full Stack</w:t>
      </w:r>
      <w:r w:rsidRPr="722215F4" w:rsidR="000D3C78">
        <w:rPr>
          <w:rStyle w:val="jobtitle"/>
          <w:rFonts w:ascii="Arial" w:hAnsi="Arial" w:eastAsia="Arial" w:cs="Arial"/>
          <w:color w:val="494C4E"/>
          <w:sz w:val="20"/>
          <w:szCs w:val="20"/>
        </w:rPr>
        <w:t xml:space="preserve"> Developer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722215F4" w:rsidR="3D257B47">
        <w:rPr>
          <w:rStyle w:val="span"/>
          <w:rFonts w:ascii="Arial" w:hAnsi="Arial" w:eastAsia="Arial" w:cs="Arial"/>
          <w:color w:val="494C4E"/>
          <w:sz w:val="20"/>
          <w:szCs w:val="20"/>
        </w:rPr>
        <w:t>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icut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- South Jordan, UT</w:t>
      </w:r>
      <w:r w:rsidRPr="722215F4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12/2021 - 09/2022</w:t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290B66A2" w14:textId="3D7CAB9A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Updated and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maintained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animations on pre-purchase site pages using the Greenback Animation Library (GSAP), enhancing user engagement, and contributing to a</w:t>
      </w:r>
      <w:r w:rsidRPr="722215F4" w:rsidR="46DAC15C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improvement in page interaction rates.</w:t>
      </w:r>
    </w:p>
    <w:p w:rsidR="002E276F" w:rsidRDefault="000D3C78" w14:paraId="76F51F92" w14:textId="77777777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Built 20+ reusable, ADA-compliant, and localized UI components using HTML, CSS, and JavaScript, aligning with creative, business, and accessibility standards to support multiple international storefronts.</w:t>
      </w:r>
    </w:p>
    <w:p w:rsidR="002E276F" w:rsidRDefault="000D3C78" w14:paraId="61B30DC2" w14:textId="34175078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Redesigned and implemented advanced PDP functionality (e.g., Quantity Stepper, Back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In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Stock Notifications, Size Comparison Chart) using JavaScript, Business Manager, Custom Jobs, and Content Assets—resulting in a</w:t>
      </w:r>
      <w:r w:rsidRPr="722215F4" w:rsidR="225743BF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reduction in support tickets related to product page UX.</w:t>
      </w:r>
    </w:p>
    <w:p w:rsidR="002E276F" w:rsidRDefault="000D3C78" w14:paraId="7B59F0A8" w14:textId="735340CD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Collaborated on Magento-to-Salesforce migration and integrated a new payment processor (Affirm), while supporting localization of Page Designer components—accelerating deployment timelines and improving site performance across all storefronts.</w:t>
      </w:r>
    </w:p>
    <w:p w:rsidR="002E276F" w:rsidP="02B61EBE" w:rsidRDefault="000D3C78" w14:paraId="18333555" w14:textId="78E2C74D">
      <w:pPr>
        <w:pStyle w:val="divdocumentdivparagraphpadb5cell"/>
        <w:pBdr>
          <w:top w:val="none" w:color="FF000000" w:sz="0" w:space="0"/>
          <w:bottom w:val="single" w:color="FFFFFF" w:sz="48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02B61EBE" w:rsidR="000D3C78">
        <w:rPr>
          <w:rStyle w:val="jobtitle"/>
          <w:rFonts w:ascii="Arial" w:hAnsi="Arial" w:eastAsia="Arial" w:cs="Arial"/>
          <w:color w:val="494C4E"/>
          <w:sz w:val="20"/>
          <w:szCs w:val="20"/>
        </w:rPr>
        <w:t>Front End Web Engineer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02B61EBE" w:rsidR="5AD3D9AE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ricut 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- South Jordan, UT</w:t>
      </w:r>
      <w:r w:rsidRPr="02B61EBE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02B61EBE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09/2018 - 12/2021</w:t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2EDBCC5D" w14:textId="6BA85C9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Developed a JavaScript-based micro-app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leveraging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the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722215F4" w:rsidR="7FFF28BA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ricut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Heat Guide to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deliver dynamic, step-by-step instructions tailored to user input, improving task accuracy and user engagement.</w:t>
      </w:r>
    </w:p>
    <w:p w:rsidR="002E276F" w:rsidRDefault="000D3C78" w14:paraId="47D7F26A" w14:textId="5F2D27A4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Led a comprehensive site-wide redesign, enhancing navigation and integrating new branding elements to support the launch of three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flagship products, resulting in a</w:t>
      </w:r>
      <w:r w:rsidRPr="722215F4" w:rsidR="60F036EC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increase in user retention.</w:t>
      </w:r>
    </w:p>
    <w:p w:rsidR="002E276F" w:rsidRDefault="000D3C78" w14:paraId="6B424700" w14:textId="2F742C7E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Engineered a responsive, touch-enabled carousel from scratch using JavaScript and CSS, enabling infinite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scroll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and enhancing mobile usability, contributing to a boost in mobile session duration.</w:t>
      </w:r>
    </w:p>
    <w:p w:rsidR="002E276F" w:rsidRDefault="000D3C78" w14:paraId="01768612" w14:textId="76FB32C1">
      <w:pPr>
        <w:pStyle w:val="divdocumentulli"/>
        <w:numPr>
          <w:ilvl w:val="0"/>
          <w:numId w:val="5"/>
        </w:numPr>
        <w:spacing w:after="30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Collaborated cross-functionally to merge a Drupal-based marketing site with a Magento e-commerce platform, and localized content for global audiences, leading to a</w:t>
      </w:r>
      <w:r w:rsidRPr="722215F4" w:rsidR="14B2E6AF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increase in conversion rates and improved international accessibility.</w:t>
      </w: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:rsidTr="722215F4" w14:paraId="69D0C959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3C1C2DC7" w14:textId="2F6E3868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 w:rsidR="000D3C78">
              <w:rPr>
                <w:rStyle w:val="divdocumentdivheadingdivsectiontitle"/>
                <w:rFonts w:ascii="Arial" w:hAnsi="Arial" w:eastAsia="Arial" w:cs="Arial"/>
                <w:b w:val="1"/>
                <w:bCs w:val="1"/>
                <w:caps w:val="1"/>
                <w:spacing w:val="10"/>
                <w:sz w:val="20"/>
                <w:szCs w:val="20"/>
              </w:rPr>
              <w:t>Education</w:t>
            </w:r>
            <w:r w:rsidR="27614F2D">
              <w:rPr>
                <w:rStyle w:val="divdocumentdivheadingdivsectiontitle"/>
                <w:rFonts w:ascii="Arial" w:hAnsi="Arial" w:eastAsia="Arial" w:cs="Arial"/>
                <w:b w:val="1"/>
                <w:bCs w:val="1"/>
                <w:caps w:val="1"/>
                <w:spacing w:val="10"/>
                <w:sz w:val="20"/>
                <w:szCs w:val="20"/>
              </w:rPr>
              <w:t xml:space="preserve"> &amp; Certifications</w:t>
            </w:r>
          </w:p>
        </w:tc>
      </w:tr>
    </w:tbl>
    <w:p w:rsidR="002E276F" w:rsidP="02B61EBE" w:rsidRDefault="000D3C78" w14:paraId="32A5E40B" w14:textId="7C1A0915">
      <w:pPr>
        <w:pStyle w:val="paddedline"/>
        <w:pBdr>
          <w:bottom w:val="none" w:color="FF000000" w:sz="0" w:space="0"/>
        </w:pBdr>
        <w:tabs>
          <w:tab w:val="right" w:pos="10820"/>
        </w:tabs>
        <w:rPr>
          <w:rFonts w:ascii="Arial" w:hAnsi="Arial" w:eastAsia="Arial" w:cs="Arial"/>
          <w:color w:val="494C4E"/>
          <w:sz w:val="20"/>
          <w:szCs w:val="20"/>
        </w:rPr>
      </w:pPr>
      <w:r w:rsidRPr="02B61EBE" w:rsidR="000D3C78">
        <w:rPr>
          <w:rStyle w:val="degree"/>
          <w:rFonts w:ascii="Arial" w:hAnsi="Arial" w:eastAsia="Arial" w:cs="Arial"/>
          <w:color w:val="494C4E"/>
          <w:sz w:val="20"/>
          <w:szCs w:val="20"/>
        </w:rPr>
        <w:t>Explore React Development (Learning Path)</w:t>
      </w:r>
      <w:r w:rsidRPr="02B61EBE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02B61EBE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10/2024</w:t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356CD9FF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P="51F97138" w:rsidRDefault="000D3C78" w14:paraId="461AB5FD" w14:textId="77777777">
      <w:pPr>
        <w:pStyle w:val="paddedline"/>
        <w:pBdr>
          <w:bottom w:val="none" w:color="FF000000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51F97138" w:rsidR="000D3C78">
        <w:rPr>
          <w:rStyle w:val="degree"/>
          <w:rFonts w:ascii="Arial" w:hAnsi="Arial" w:eastAsia="Arial" w:cs="Arial"/>
          <w:color w:val="494C4E"/>
          <w:sz w:val="20"/>
          <w:szCs w:val="20"/>
        </w:rPr>
        <w:t>Salesforce Certified B2C Commerce Developer</w:t>
      </w:r>
      <w:r w:rsidRPr="51F97138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51F97138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51F97138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03/2023</w:t>
      </w:r>
      <w:r w:rsidRPr="51F97138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A43DBAC" w:rsidP="51F97138" w:rsidRDefault="0A43DBAC" w14:paraId="0D4DAC40" w14:textId="79397A6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51F97138" w:rsidR="0A43DBAC">
        <w:rPr>
          <w:rStyle w:val="span"/>
          <w:rFonts w:ascii="Arial" w:hAnsi="Arial" w:eastAsia="Arial" w:cs="Arial"/>
          <w:color w:val="494C4E"/>
          <w:sz w:val="20"/>
          <w:szCs w:val="20"/>
        </w:rPr>
        <w:t>Trailhead by Salesforce Official Online Training Courses</w:t>
      </w:r>
    </w:p>
    <w:p w:rsidR="002E276F" w:rsidRDefault="000D3C78" w14:paraId="021C2F8A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Manage and Merchandise a B2C Commerce Cloud Store - Extended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03/2023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22C7CD64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Trailhead by Salesforce Official </w:t>
      </w:r>
      <w:r>
        <w:rPr>
          <w:rStyle w:val="span"/>
          <w:rFonts w:ascii="Arial" w:hAnsi="Arial" w:eastAsia="Arial" w:cs="Arial"/>
          <w:color w:val="494C4E"/>
          <w:sz w:val="20"/>
          <w:szCs w:val="20"/>
        </w:rPr>
        <w:t>Online Training Courses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7A4D6692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Become a Full-Stack Web Developer (Learning Path)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10/2022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340969B1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53BEF49B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Become a Web Developer (Learning Path)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07/2022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7A5868F2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0C858ADB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Web Development Certification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05/2017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0D3C78" w:rsidP="722215F4" w:rsidRDefault="000D3C78" w14:paraId="1A187B24" w14:textId="534E40A0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Salt Lake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Community College</w:t>
      </w:r>
      <w:r w:rsidRPr="722215F4" w:rsidR="000D3C78"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45377DE8" w:rsidP="722215F4" w:rsidRDefault="45377DE8" w14:paraId="19A0384A" w14:textId="1CCF987C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Fonts w:ascii="Arial" w:hAnsi="Arial" w:eastAsia="Arial" w:cs="Arial"/>
          <w:color w:val="494C4E"/>
          <w:sz w:val="20"/>
          <w:szCs w:val="20"/>
        </w:rPr>
        <w:t>GPA: 3.8</w:t>
      </w:r>
    </w:p>
    <w:p w:rsidR="45377DE8" w:rsidP="722215F4" w:rsidRDefault="45377DE8" w14:paraId="1E4DF203" w14:textId="23D61A2B">
      <w:pPr>
        <w:pStyle w:val="paddedline"/>
        <w:pBdr>
          <w:bottom w:val="none" w:color="FF000000" w:sz="0" w:space="0"/>
        </w:pBdr>
        <w:tabs>
          <w:tab w:val="right" w:leader="none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Style w:val="degree"/>
          <w:rFonts w:ascii="Arial" w:hAnsi="Arial" w:eastAsia="Arial" w:cs="Arial"/>
          <w:color w:val="494C4E"/>
          <w:sz w:val="20"/>
          <w:szCs w:val="20"/>
        </w:rPr>
        <w:t>Mobile Development Certification</w:t>
      </w:r>
      <w:r w:rsidRPr="722215F4" w:rsidR="45377DE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45377DE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05/2017 </w:t>
      </w:r>
    </w:p>
    <w:p w:rsidR="45377DE8" w:rsidP="722215F4" w:rsidRDefault="45377DE8" w14:paraId="56401B98" w14:textId="70338D79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Style w:val="span"/>
          <w:rFonts w:ascii="Arial" w:hAnsi="Arial" w:eastAsia="Arial" w:cs="Arial"/>
          <w:color w:val="494C4E"/>
          <w:sz w:val="20"/>
          <w:szCs w:val="20"/>
        </w:rPr>
        <w:t>Salt Lake Community College</w:t>
      </w:r>
    </w:p>
    <w:p w:rsidR="624A97CF" w:rsidP="722215F4" w:rsidRDefault="624A97CF" w14:paraId="7D728012" w14:textId="07116C67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  <w:r w:rsidRPr="722215F4" w:rsidR="624A97CF">
        <w:rPr>
          <w:rFonts w:ascii="Arial" w:hAnsi="Arial" w:eastAsia="Arial" w:cs="Arial"/>
          <w:color w:val="494C4E"/>
          <w:sz w:val="20"/>
          <w:szCs w:val="20"/>
        </w:rPr>
        <w:t>GPA: 3.8</w:t>
      </w:r>
    </w:p>
    <w:p w:rsidR="722215F4" w:rsidP="722215F4" w:rsidRDefault="722215F4" w14:paraId="18402DB6" w14:textId="4E0A4337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1DCC3EA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7651F5A0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Websites, Portfolios, Profiles</w:t>
            </w:r>
          </w:p>
        </w:tc>
      </w:tr>
    </w:tbl>
    <w:p w:rsidR="6C4E8EDD" w:rsidP="722215F4" w:rsidRDefault="6C4E8EDD" w14:paraId="3E60D8EE" w14:textId="5B2F9A0F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15c3a583e66745e8">
        <w:r w:rsidRPr="722215F4" w:rsidR="6C4E8EDD">
          <w:rPr>
            <w:rStyle w:val="Hyperlink"/>
            <w:rFonts w:ascii="Arial" w:hAnsi="Arial" w:eastAsia="Arial" w:cs="Arial"/>
            <w:sz w:val="20"/>
            <w:szCs w:val="20"/>
          </w:rPr>
          <w:t>https://www.linkedin.com/in/thecalebanderson/</w:t>
        </w:r>
      </w:hyperlink>
    </w:p>
    <w:p w:rsidR="000D3C78" w:rsidP="722215F4" w:rsidRDefault="000D3C78" w14:paraId="4FF34075" w14:textId="62C6E696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5abba29047284ddb">
        <w:r w:rsidRPr="722215F4" w:rsidR="000D3C78">
          <w:rPr>
            <w:rStyle w:val="Hyperlink"/>
            <w:rFonts w:ascii="Arial" w:hAnsi="Arial" w:eastAsia="Arial" w:cs="Arial"/>
            <w:sz w:val="20"/>
            <w:szCs w:val="20"/>
          </w:rPr>
          <w:t>https://trailblazer.me/id/thecalebanderson</w:t>
        </w:r>
      </w:hyperlink>
    </w:p>
    <w:p w:rsidR="37B7A619" w:rsidP="722215F4" w:rsidRDefault="37B7A619" w14:paraId="7FAB64D8" w14:textId="616BFCB7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237fdf079a9241ba">
        <w:r w:rsidRPr="722215F4" w:rsidR="37B7A619">
          <w:rPr>
            <w:rStyle w:val="Hyperlink"/>
            <w:rFonts w:ascii="Arial" w:hAnsi="Arial" w:eastAsia="Arial" w:cs="Arial"/>
            <w:sz w:val="20"/>
            <w:szCs w:val="20"/>
          </w:rPr>
          <w:t>https://github.com/LordSahvith</w:t>
        </w:r>
      </w:hyperlink>
    </w:p>
    <w:p w:rsidR="722215F4" w:rsidP="722215F4" w:rsidRDefault="722215F4" w14:paraId="48C8A804" w14:textId="4555B96B">
      <w:pPr>
        <w:pStyle w:val="divdocumentulli"/>
        <w:pBdr>
          <w:left w:val="none" w:color="FF000000" w:sz="0" w:space="0"/>
        </w:pBdr>
        <w:spacing w:after="60" w:line="260" w:lineRule="atLeast"/>
        <w:ind w:left="720" w:hanging="452"/>
        <w:rPr>
          <w:rFonts w:ascii="Arial" w:hAnsi="Arial" w:eastAsia="Arial" w:cs="Arial"/>
          <w:color w:val="494C4E"/>
          <w:sz w:val="20"/>
          <w:szCs w:val="20"/>
        </w:rPr>
      </w:pPr>
    </w:p>
    <w:p w:rsidR="002E276F" w:rsidRDefault="000D3C78" w14:paraId="2760F0F7" w14:textId="77777777">
      <w:pPr>
        <w:spacing w:line="14" w:lineRule="exact"/>
      </w:pPr>
      <w:r>
        <w:rPr>
          <w:color w:val="FFFFFF"/>
          <w:sz w:val="2"/>
        </w:rPr>
        <w:t>#HRJ#3e40850c-ea1a-4dcf-8252-1bb4befb3612#</w:t>
      </w:r>
    </w:p>
    <w:sectPr w:rsidR="002E276F">
      <w:headerReference w:type="default" r:id="rId10"/>
      <w:footerReference w:type="default" r:id="rId11"/>
      <w:type w:val="continuous"/>
      <w:pgSz w:w="12240" w:h="15840" w:orient="portrait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3C78" w:rsidRDefault="000D3C78" w14:paraId="3D386904" w14:textId="77777777">
      <w:pPr>
        <w:spacing w:line="240" w:lineRule="auto"/>
      </w:pPr>
      <w:r>
        <w:separator/>
      </w:r>
    </w:p>
  </w:endnote>
  <w:endnote w:type="continuationSeparator" w:id="0">
    <w:p w:rsidR="000D3C78" w:rsidRDefault="000D3C78" w14:paraId="57D07EA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77D63B4E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002EC484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3C78" w:rsidRDefault="000D3C78" w14:paraId="33279070" w14:textId="77777777">
      <w:pPr>
        <w:spacing w:line="240" w:lineRule="auto"/>
      </w:pPr>
      <w:r>
        <w:separator/>
      </w:r>
    </w:p>
  </w:footnote>
  <w:footnote w:type="continuationSeparator" w:id="0">
    <w:p w:rsidR="000D3C78" w:rsidRDefault="000D3C78" w14:paraId="0D8571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02614873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540FE43D" w14:textId="7777777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B3401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1E7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CF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0423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067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383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0470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222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12F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E5EC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CE3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66BB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5CB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CE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C417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1CC9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223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0F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D0E1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00D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6850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80A8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084E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964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48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803A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6E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94A9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FEEE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9CB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347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98C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3EC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2CC2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C87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DA50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204B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262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A47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24C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68F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7A03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61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A6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0EE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C22E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ACF8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44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DEC0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446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803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468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82E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F44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0169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4B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CA4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84B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B2D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301E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5A8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B886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1054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33965031">
    <w:abstractNumId w:val="0"/>
  </w:num>
  <w:num w:numId="2" w16cid:durableId="1255701987">
    <w:abstractNumId w:val="1"/>
  </w:num>
  <w:num w:numId="3" w16cid:durableId="973145017">
    <w:abstractNumId w:val="2"/>
  </w:num>
  <w:num w:numId="4" w16cid:durableId="16199991">
    <w:abstractNumId w:val="3"/>
  </w:num>
  <w:num w:numId="5" w16cid:durableId="1434013018">
    <w:abstractNumId w:val="4"/>
  </w:num>
  <w:num w:numId="6" w16cid:durableId="838732348">
    <w:abstractNumId w:val="5"/>
  </w:num>
  <w:num w:numId="7" w16cid:durableId="118609691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6F"/>
    <w:rsid w:val="000D3C78"/>
    <w:rsid w:val="002E276F"/>
    <w:rsid w:val="00464642"/>
    <w:rsid w:val="022CC610"/>
    <w:rsid w:val="02B61EBE"/>
    <w:rsid w:val="0435B334"/>
    <w:rsid w:val="05C863DB"/>
    <w:rsid w:val="05CBD110"/>
    <w:rsid w:val="08B6E28F"/>
    <w:rsid w:val="0A43DBAC"/>
    <w:rsid w:val="0A78D9C2"/>
    <w:rsid w:val="10674C05"/>
    <w:rsid w:val="123770BB"/>
    <w:rsid w:val="14B2E6AF"/>
    <w:rsid w:val="1BC7A8CA"/>
    <w:rsid w:val="1BD6EA83"/>
    <w:rsid w:val="1EBABDA8"/>
    <w:rsid w:val="1FCBEDF4"/>
    <w:rsid w:val="21816D6C"/>
    <w:rsid w:val="225743BF"/>
    <w:rsid w:val="25857F3E"/>
    <w:rsid w:val="27614F2D"/>
    <w:rsid w:val="2A0E9CC8"/>
    <w:rsid w:val="2F7F43EB"/>
    <w:rsid w:val="3207D709"/>
    <w:rsid w:val="33F792E1"/>
    <w:rsid w:val="349F284F"/>
    <w:rsid w:val="36839D7D"/>
    <w:rsid w:val="37146B59"/>
    <w:rsid w:val="37B7A619"/>
    <w:rsid w:val="3D257B47"/>
    <w:rsid w:val="3E0A1A69"/>
    <w:rsid w:val="43B8E7DB"/>
    <w:rsid w:val="45377DE8"/>
    <w:rsid w:val="46A8BAB8"/>
    <w:rsid w:val="46DAC15C"/>
    <w:rsid w:val="485BF507"/>
    <w:rsid w:val="49BE1D8D"/>
    <w:rsid w:val="51F97138"/>
    <w:rsid w:val="522E759A"/>
    <w:rsid w:val="52C0EC11"/>
    <w:rsid w:val="5441F923"/>
    <w:rsid w:val="575CCCA5"/>
    <w:rsid w:val="5AD3D9AE"/>
    <w:rsid w:val="5B471912"/>
    <w:rsid w:val="60F036EC"/>
    <w:rsid w:val="61BA1863"/>
    <w:rsid w:val="624A97CF"/>
    <w:rsid w:val="62C68260"/>
    <w:rsid w:val="66E3B005"/>
    <w:rsid w:val="67423964"/>
    <w:rsid w:val="687FC924"/>
    <w:rsid w:val="6C4E8EDD"/>
    <w:rsid w:val="6CC7103F"/>
    <w:rsid w:val="6D50CEA1"/>
    <w:rsid w:val="6DF1AC42"/>
    <w:rsid w:val="6F766249"/>
    <w:rsid w:val="722215F4"/>
    <w:rsid w:val="77438A9F"/>
    <w:rsid w:val="7D95E12E"/>
    <w:rsid w:val="7E294C7E"/>
    <w:rsid w:val="7F02B113"/>
    <w:rsid w:val="7F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BF7B"/>
  <w15:docId w15:val="{1426E854-8F7B-4F6C-9601-501F9F2E8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hAnsi="Calibri Light" w:eastAsia="Times New Roman" w:cs="Times New Roman"/>
      <w:color w:val="1F3763"/>
    </w:rPr>
  </w:style>
  <w:style w:type="paragraph" w:styleId="divdocument" w:customStyle="1">
    <w:name w:val="div_document"/>
    <w:basedOn w:val="Normal"/>
    <w:rPr>
      <w:color w:val="494C4E"/>
    </w:rPr>
  </w:style>
  <w:style w:type="paragraph" w:styleId="divdocumentdivnameSec" w:customStyle="1">
    <w:name w:val="div_document_div_nameSec"/>
    <w:basedOn w:val="Normal"/>
    <w:pPr>
      <w:pBdr>
        <w:top w:val="none" w:color="auto" w:sz="0" w:space="22"/>
        <w:bottom w:val="none" w:color="auto" w:sz="0" w:space="5"/>
      </w:pBdr>
      <w:shd w:val="clear" w:color="auto" w:fill="434D54"/>
    </w:pPr>
    <w:rPr>
      <w:color w:val="FFFFFF"/>
      <w:shd w:val="clear" w:color="auto" w:fill="434D54"/>
    </w:rPr>
  </w:style>
  <w:style w:type="character" w:styleId="divPARAGRAPHNAMEdiv" w:customStyle="1">
    <w:name w:val="div_PARAGRAPH_NAME &gt; div"/>
    <w:basedOn w:val="DefaultParagraphFont"/>
    <w:rPr>
      <w:shd w:val="clear" w:color="auto" w:fill="434D54"/>
    </w:rPr>
  </w:style>
  <w:style w:type="paragraph" w:styleId="div" w:customStyle="1">
    <w:name w:val="div"/>
    <w:basedOn w:val="Normal"/>
  </w:style>
  <w:style w:type="character" w:styleId="divCharacter" w:customStyle="1">
    <w:name w:val="div Character"/>
    <w:basedOn w:val="DefaultParagraphFont"/>
    <w:rPr>
      <w:sz w:val="24"/>
      <w:szCs w:val="24"/>
      <w:bdr w:val="none" w:color="auto" w:sz="0" w:space="0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table" w:styleId="divdocumentdivparagraphnth-last-child1" w:customStyle="1">
    <w:name w:val="div_document_div_paragraph_nth-last-child(1)"/>
    <w:basedOn w:val="TableNormal"/>
    <w:tblPr/>
  </w:style>
  <w:style w:type="paragraph" w:styleId="divdocumentdivSECTIONCNTC" w:customStyle="1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styleId="divPARAGRAPHCNTCdiv" w:customStyle="1">
    <w:name w:val="div_PARAGRAPH_CNTC &gt; div"/>
    <w:basedOn w:val="DefaultParagraphFont"/>
    <w:rPr>
      <w:shd w:val="clear" w:color="auto" w:fill="434D54"/>
    </w:rPr>
  </w:style>
  <w:style w:type="paragraph" w:styleId="documentzipsuffix" w:customStyle="1">
    <w:name w:val="document_zipsuffix"/>
    <w:basedOn w:val="Normal"/>
  </w:style>
  <w:style w:type="character" w:styleId="sprtr" w:customStyle="1">
    <w:name w:val="sprtr"/>
    <w:basedOn w:val="DefaultParagraphFont"/>
  </w:style>
  <w:style w:type="character" w:styleId="divdocumentSECTIONCNTCsectionnotbtnlnkdivheadingdivsectiontitle" w:customStyle="1">
    <w:name w:val="div_document_SECTION_CNTC + section_not(.btnlnk)_div_heading_div_sectiontitle"/>
    <w:basedOn w:val="DefaultParagraphFont"/>
  </w:style>
  <w:style w:type="table" w:styleId="divdocumentdivsectionbgsectiondivsectiondivheading" w:customStyle="1">
    <w:name w:val="div_document_div_section_bgsection + div_section_div_heading"/>
    <w:basedOn w:val="TableNormal"/>
    <w:tblPr/>
  </w:style>
  <w:style w:type="paragraph" w:styleId="divdocumentdivparagraphnth-last-child1Paragraph" w:customStyle="1">
    <w:name w:val="div_document_div_paragraph_nth-last-child(1) Paragraph"/>
    <w:basedOn w:val="Normal"/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character" w:styleId="divdocumentdivheadingdivsectiontitle" w:customStyle="1">
    <w:name w:val="div_document_div_heading_div_sectiontitle"/>
    <w:basedOn w:val="DefaultParagraphFont"/>
    <w:rPr>
      <w:color w:val="434D54"/>
    </w:rPr>
  </w:style>
  <w:style w:type="table" w:styleId="divdocumentdivheading" w:customStyle="1">
    <w:name w:val="div_document_div_heading"/>
    <w:basedOn w:val="TableNormal"/>
    <w:tblPr/>
  </w:style>
  <w:style w:type="paragraph" w:styleId="documenthilt-secsinglecolumn" w:customStyle="1">
    <w:name w:val="document_hilt-sec_singlecolumn"/>
    <w:basedOn w:val="Normal"/>
  </w:style>
  <w:style w:type="character" w:styleId="documentskillpaddedline" w:customStyle="1">
    <w:name w:val="document_skill_paddedline"/>
    <w:basedOn w:val="DefaultParagraphFont"/>
  </w:style>
  <w:style w:type="paragraph" w:styleId="divdocumentulli" w:customStyle="1">
    <w:name w:val="div_document_ul_li"/>
    <w:basedOn w:val="Normal"/>
    <w:pPr>
      <w:pBdr>
        <w:left w:val="none" w:color="auto" w:sz="0" w:space="13"/>
      </w:pBdr>
    </w:pPr>
  </w:style>
  <w:style w:type="paragraph" w:styleId="documentskillullinth-last-child1" w:customStyle="1">
    <w:name w:val="document_skill_ul_li_nth-last-child(1)"/>
    <w:basedOn w:val="Normal"/>
  </w:style>
  <w:style w:type="character" w:styleId="documentskillskillpaddingcell" w:customStyle="1">
    <w:name w:val="document_skill_skillpaddingcell"/>
    <w:basedOn w:val="DefaultParagraphFont"/>
  </w:style>
  <w:style w:type="paragraph" w:styleId="documentskillskillpaddingcellParagraph" w:customStyle="1">
    <w:name w:val="document_skill_skillpaddingcell Paragraph"/>
    <w:basedOn w:val="Normal"/>
    <w:pPr>
      <w:textAlignment w:val="top"/>
    </w:pPr>
  </w:style>
  <w:style w:type="table" w:styleId="documentskill" w:customStyle="1">
    <w:name w:val="document_skill"/>
    <w:basedOn w:val="TableNormal"/>
    <w:tblPr/>
  </w:style>
  <w:style w:type="paragraph" w:styleId="divdocumentdivparagraph" w:customStyle="1">
    <w:name w:val="div_document_div_paragraph"/>
    <w:basedOn w:val="Normal"/>
  </w:style>
  <w:style w:type="paragraph" w:styleId="paddedline" w:customStyle="1">
    <w:name w:val="paddedline"/>
    <w:basedOn w:val="Normal"/>
    <w:pPr>
      <w:pBdr>
        <w:bottom w:val="none" w:color="auto" w:sz="0" w:space="5"/>
      </w:pBdr>
    </w:pPr>
  </w:style>
  <w:style w:type="paragraph" w:styleId="divdocumentdivparagraphfirstparagraphpadb5cell" w:customStyle="1">
    <w:name w:val="div_document_div_paragraph_firstparagraph_padb5cell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jobtitle" w:customStyle="1">
    <w:name w:val="jobtitle"/>
    <w:basedOn w:val="DefaultParagraphFont"/>
    <w:rPr>
      <w:b/>
      <w:bCs/>
    </w:rPr>
  </w:style>
  <w:style w:type="character" w:styleId="datesWrapper" w:customStyle="1">
    <w:name w:val="datesWrapper"/>
    <w:basedOn w:val="DefaultParagraphFont"/>
  </w:style>
  <w:style w:type="paragraph" w:styleId="divdocumentdivparagraphpadb5cell" w:customStyle="1">
    <w:name w:val="div_document_div_paragraph_padb5cell"/>
    <w:basedOn w:val="Normal"/>
    <w:pPr>
      <w:pBdr>
        <w:top w:val="none" w:color="auto" w:sz="0" w:space="10"/>
      </w:pBdr>
    </w:pPr>
  </w:style>
  <w:style w:type="character" w:styleId="degree" w:customStyle="1">
    <w:name w:val="degree"/>
    <w:basedOn w:val="DefaultParagraphFont"/>
    <w:rPr>
      <w:b/>
      <w:bCs/>
    </w:rPr>
  </w:style>
  <w:style w:type="character" w:styleId="paddedlineCharacter" w:customStyle="1">
    <w:name w:val="paddedline Character"/>
    <w:basedOn w:val="DefaultParagraphFont"/>
  </w:style>
  <w:style w:type="paragraph" w:styleId="divdocumentsectionnth-last-child1" w:customStyle="1">
    <w:name w:val="div_document_section_nth-last-child(1)"/>
    <w:basedOn w:val="Normal"/>
  </w:style>
  <w:style w:type="paragraph" w:styleId="divdocumentsectionnth-last-child1divparagraphnth-last-child1" w:customStyle="1">
    <w:name w:val="div_document_section_nth-last-child(1)_div_paragraph_nth-last-child(1)"/>
    <w:basedOn w:val="Normal"/>
  </w:style>
  <w:style w:type="character" w:styleId="Hyperlink">
    <w:uiPriority w:val="99"/>
    <w:name w:val="Hyperlink"/>
    <w:basedOn w:val="DefaultParagraphFont"/>
    <w:unhideWhenUsed/>
    <w:rsid w:val="72221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www.linkedin.com/in/thecalebanderson/" TargetMode="External" Id="R15c3a583e66745e8" /><Relationship Type="http://schemas.openxmlformats.org/officeDocument/2006/relationships/hyperlink" Target="https://trailblazer.me/id/thecalebanderson" TargetMode="External" Id="R5abba29047284ddb" /><Relationship Type="http://schemas.openxmlformats.org/officeDocument/2006/relationships/hyperlink" Target="https://github.com/LordSahvith" TargetMode="External" Id="R237fdf079a92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CALEB ANDERSON</dc:title>
  <lastModifiedBy>Caleb Anderson</lastModifiedBy>
  <revision>4</revision>
  <dcterms:created xsi:type="dcterms:W3CDTF">2025-05-20T20:08:00.0000000Z</dcterms:created>
  <dcterms:modified xsi:type="dcterms:W3CDTF">2025-06-03T20:01:00.9322171Z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3e40850c-ea1a-4dcf-8252-1bb4befb3612</vt:lpwstr>
  </property>
  <property fmtid="{D5CDD505-2E9C-101B-9397-08002B2CF9AE}" pid="3" name="x1ye=0">
    <vt:lpwstr>OI8AAB+LCAAAAAAABAAUmkVy5UAQBQ+khZiWYmbWTvjFzKcfz8oRhgh1V9WrzG8xJI8hHEFDAkVDMMFANC6yCIpxLCOKBAvnX2OUwlJW9L7RaSbvq5y6wVzjVI7Qu1nnvgqXQEw8rJIUYxGuvJpf5w9sO+ahLTiFTE4D7Lwnuy+5ZzyYarKR0stDWNGtcDW7l2PCtiqTj7wmauAstqAew8E4oej6nUEoojVWZgWx7GS4Ci2iF1UkrcYquYkD4Z4</vt:lpwstr>
  </property>
  <property fmtid="{D5CDD505-2E9C-101B-9397-08002B2CF9AE}" pid="4" name="x1ye=1">
    <vt:lpwstr>29z9lHjj74nakfARz3rKxavbEhWenFnuZJyutZj2uBmIITztwX8h5mX3V1L/A3m7Pi268X4j1C+Jubwa6Xd9MeS56t6hYd6hRryiw2eA81OSEaxlYr8+RntGCakyCxkqx57gBURevM5b9WgA96d/T504CM5OMHuL6SVHU3WjsqwyVMfOydBYcIgX1eX/GeuC5G2mLXcU92Kn66iQuwYTQtKdGeL+qJ9MHIE93xrSssXW7LEcO8m02dYfUQettYK</vt:lpwstr>
  </property>
  <property fmtid="{D5CDD505-2E9C-101B-9397-08002B2CF9AE}" pid="5" name="x1ye=10">
    <vt:lpwstr>vT+I6HDQ+BaTiin1TYOOjNowTap29dalABOQmoQjyE/eweNQZvwwNAyeXV8Q44kk8hEKrEw7fWeXm3ikf1AOWrgnUbr56ntgksWVmTcdGn5tXXfBOnl9B2WMa2/Rgq7RZbUIY7tyPmjTepQp/nlKtBEHF0fKsik6wRH903iY3kK51Bl6qFYUhI6i3TceixrwEloJR+/nvcLgnGjl7p0RCWjEF73yTqzc+nn/p1klb8fVd7Fh2Rj62Hp09gtcf8b</vt:lpwstr>
  </property>
  <property fmtid="{D5CDD505-2E9C-101B-9397-08002B2CF9AE}" pid="6" name="x1ye=100">
    <vt:lpwstr>gPSPdPhYb5r9CuMl53NLMSZPqcILI30k3z7KkKwPxenFliOW6NTqz2geXxvN+HX6Ob4Kdbv0UA21nglREUNzdHyo1MLX/nNI4I9X17WLlwltpE5+JW1n5gGNVKJO94pFogmnCy0rlu4pF8vMJFAvDEQG2gJyxLCMsO8k+8WEuKSCG59dI2VduMKn/DoKVGMN2BLnB0qYHrMrW//ALdpB+BcqYot/cEwv5XAMMhYzJ/xrS4+CfsoNb+sP2/Z1h3F</vt:lpwstr>
  </property>
  <property fmtid="{D5CDD505-2E9C-101B-9397-08002B2CF9AE}" pid="7" name="x1ye=101">
    <vt:lpwstr>EGyaVj88zZd25L7GO+yPfXwHtmyTf1DFZC85G/hXGo0byMc7efwYbm9jYsNExWtylm9w78V/G0u7tIIa90HLCagfXqvdldGSnZCZWkJZOg/NVflMtvC6UxgAZSXVO5mbEvkB6vBJkkaZLUbCMXhG5uZNLuAvuftbSw8pfi32tKbbEK/eTb0TJXyw6hKnwd7SPo9W98EZZwo7NTPB8FTjK0MrMD66H+92WWPUy1Kqo+l/RuoMSa9eGzF76U6PuIQ</vt:lpwstr>
  </property>
  <property fmtid="{D5CDD505-2E9C-101B-9397-08002B2CF9AE}" pid="8" name="x1ye=102">
    <vt:lpwstr>gJ4T7fGDpnX3DKRueijLNb0AQnkiNlE3QnRbJxKvdDgA8gjjOiy53mi1ERbkgmqYh/V/P9SXTiMtme5roRXhoQox8k5ydp+TJnuT3YaA3qqzcHrZO63KyaIzlAdwXSBiqJvbPAmqnsfIzEdC2Zv1HjmpMCTZHz5KTpUdRllj6vib5agCpvOf9wQHr2kzf9C0bzStfKww0ZXhmNaoBmC3Gg6xu0bAWk2WpoDqvTVDs+8fIZ1tfHheQu1ijmigEqo</vt:lpwstr>
  </property>
  <property fmtid="{D5CDD505-2E9C-101B-9397-08002B2CF9AE}" pid="9" name="x1ye=103">
    <vt:lpwstr>lGen6c37u/DvN2yQvzJHL2pj4+1ipWI/AYhk8hyacg8Rb5movklYRMS/iV8ybdJ2/2uXCbXaubtqVJytEdv6g5Uoyl/fstY0XPkBCRCSiLAKyICSY9Bp7CT7qLGuLBUYtHprAzS3iGPf6/RCLh1V4Bf98Mu0StfxrJ6ZCHHthuhNZkZBOyxahz6hRLG41W43IYwOudSCiecT0+WGq3LKKSU+ditXN3lpFhFJT9UlfmhUxT9Buijk6OKjHuE/CA+</vt:lpwstr>
  </property>
  <property fmtid="{D5CDD505-2E9C-101B-9397-08002B2CF9AE}" pid="10" name="x1ye=104">
    <vt:lpwstr>dsZHzYvJ9ZPK/KmgKiVfkh056mdwht4PEYaPxS3dNNrOKfSV4xe4gvcKOmLjvvlmRlDPfaq8mr49K3AKJ1w80FT5FUVp+rMuEt8upPTF1YOAaQVI/fva/G36GgfEwKEHtV8jehj7/18jquC+6G/sqfky43eY2i0+dMLraNM69uh0ab2E7PQk7JtEh6mnRi2mRUX7sIQd4CUtV9QJVtPOISvhRbok9X76KY4X8dDTdJXyV4K3fLRlxZsCd2fzIfr</vt:lpwstr>
  </property>
  <property fmtid="{D5CDD505-2E9C-101B-9397-08002B2CF9AE}" pid="11" name="x1ye=105">
    <vt:lpwstr>S2a+ogrevhZWEchErCT4vSPegEse8R0L49Iq20ItRgei/mawF7lnOAiYzULjgOiz4MHsnIGVaIT6dTUV+Ytceq21iqsyJ87GwVHhKiTuCaZab2pN9mU/IPMuJLGX0CsIjT8HAgYxC+Iyb8wDCdwpIeJ/1qIaQzUUyjZySMp14yk/x6FncPudHsmY1NA9s7Tz964+yl+SON9kZMap3+GNbIERLibaQl3vD6xAkjxV1KMRhSA5/14/i1OVFaazEmu</vt:lpwstr>
  </property>
  <property fmtid="{D5CDD505-2E9C-101B-9397-08002B2CF9AE}" pid="12" name="x1ye=106">
    <vt:lpwstr>RJHZd9pb99ix1zS2yPYaB1sLJMZRtMwoYWJR8upI8q8HEns7zV1rK4NMuVTL8UhFJhQXBGE10pHrouMbtIsAg6jj9jzKZEf8RF9TWzx+k69UpE1G/KFVN4XAlJ39B5PSybeKsj9BKb/U7RFv741vJD1DXJe/XFh6mpxKbdEdFXnhPOYzqmC77/HdhsFf63ZH0QSl56qlY+VODPYNbxNa06z7zjN3wDuC3fpeQ7Zsy+8nzIVSMP+S1FGGwaH8mRd</vt:lpwstr>
  </property>
  <property fmtid="{D5CDD505-2E9C-101B-9397-08002B2CF9AE}" pid="13" name="x1ye=107">
    <vt:lpwstr>F3ZsFNuJquH8ZmWn5zQy+oSYPCy3nxwwCHRzaE8y19zV/h8zYAoKsHVhHJonSFt0VqOkMOHdnIJE6QRisefpttBxes1sph6jlIG1+pZi5skUGKfamPn8JrdE1gNNhb4Lis0/tQBP8HP4+QAYYQsMOErO7yyQ3hJdkusoTU7eFE0EIr41o9XpEYGJiUyilwpWEynVSJKlVq6OuGtWvKHkEzEmgx3cpmhvTkccohKxN8icAw95vMtfmvuYoKjStwJ</vt:lpwstr>
  </property>
  <property fmtid="{D5CDD505-2E9C-101B-9397-08002B2CF9AE}" pid="14" name="x1ye=108">
    <vt:lpwstr>MPV+Qjv7xecXecKMIC/Fi+pHphsDk+QWrhFtKCsRBW5p8nCZDeLKZaG4Faqdmkisdfc+tFA7qnBojFdmerqfY50Hmbq6QbFHX38t/XaSm6jLS1KUdxwdnheWJ2aqolhA/92OVOR3YD3W/HC3b/cxl1QDgUpIUiB1/iNXjJyuvHdZT4lBBcAff4qwQqxsnsxCTwKsydg7hWphRJiWTJkeujso5FvSe8XplSwWhTHc7KU2/hYclQD3M8/lIuVSaaB</vt:lpwstr>
  </property>
  <property fmtid="{D5CDD505-2E9C-101B-9397-08002B2CF9AE}" pid="15" name="x1ye=109">
    <vt:lpwstr>OlcaEMoxO+gDcYaDOYn19Hmitjkvt9Tzh2lQA9dlGPsmdsCCVsLdJVV+ogvAsUBi0hhr1nauJWyzFdVQk3OXTp2Tdz/L+IcVGafBGIVwVwZyXsmSuXp6C94kNZXZKaq7IiiO5H4TSO/Km2t3d+N4IdZyDP6WDwTLbQHl94PRBFuao04CFnoFNGHNOB1GwhPFDk30IHdn4NVfeQuxpRzL3HUAdoy5Z2feNzbL4sOnK9XoVy16zScMyfVzuKwhYQF</vt:lpwstr>
  </property>
  <property fmtid="{D5CDD505-2E9C-101B-9397-08002B2CF9AE}" pid="16" name="x1ye=11">
    <vt:lpwstr>eHu0L+pLgq//wDXjvudZpTp0BvqqDZpv0aQDCYmITM82bTi8qQqAy2qLGKv80KdLqxw9wLcJPw71DoqMFvvolurQ3/Eok6v6BovP08Mgn4pZIGASv0s/9Kvi6IOQ2CumUokIPKZ40nEuW6SWPJbf1AkjG5nrfrjXLD5GcSpS2Kuqsv5O4w/ktGnv3Hw/e0N/E+h9lip0nHCl4mjD45jlZn7INN0vubI0dLYYObg3X4wHK3FIZwlOfBXPnLZC7Br</vt:lpwstr>
  </property>
  <property fmtid="{D5CDD505-2E9C-101B-9397-08002B2CF9AE}" pid="17" name="x1ye=110">
    <vt:lpwstr>RBhwIyUSYkMbgEGaoZYzmEph5VFEkFG2uf2ZDD2eaOW4L8GJ7H2XPCcurygjbqCiJr+WoqEOY5Ljjg2DnPU6ZspjwBqcM1xqcJSVClPpyRjv/U3EVYNIyXy0U2DZpH7FLVYeOUSJEVrdZ7IGnIDo2eaSobhZE8AZSuMyqeK48CVPv7yvqtIwDGkua8m0OvcwMPW4uTeNtVMw/dXwAPSADcL9Pny3Vzoezf65rgzYXq44fXwk2V2f745I+eQKqBq</vt:lpwstr>
  </property>
  <property fmtid="{D5CDD505-2E9C-101B-9397-08002B2CF9AE}" pid="18" name="x1ye=111">
    <vt:lpwstr>whVkajfu83VnWtPfyW/8DqL05DAiT/NwmXOyt8xj2uJujPk3AOf+si1UTUKOSya7tJ/PktdHN8Td1eRvZmk5keHTkn8XDwjRlHrbx7ZOzlkKkoR9Pi1Q5/UnO8CMshMFN1Aj/FXknt1LghHjGWFPF75W2ONaBqWu9DmqLjPqdMrzb/2TgibPdoQT0d9nd04FPn9a7fgDCqzfH/WxZYuZ7QsVP6V09EqmfH/vo/qksvEP/pNwMwAaEJVGCsSSnCq</vt:lpwstr>
  </property>
  <property fmtid="{D5CDD505-2E9C-101B-9397-08002B2CF9AE}" pid="19" name="x1ye=112">
    <vt:lpwstr>GUbRwY6H/KIJa58/NYknkvrCswv5yDDgDYPrgl/NEwsb2ndpjHJSYwx+Gar4oR6n3kuIS/VFyKNdh3X+tmd+m4+Bt3uz7BaZKG9IRmVNNwDpqNb4xqOOFY59vmIxPGLhn8kZNQBrmi0xBRJEI1uBWLEUmL/j4Jn6Wu6rsSenHzKC5zovgezL2LKRtEuc8h+WAhXjNUZHcQRAAIZlid1Jn5EnAdvfQfx0IxL2GSXgo7IFIYWx0lsA9dhIwR7H7jt</vt:lpwstr>
  </property>
  <property fmtid="{D5CDD505-2E9C-101B-9397-08002B2CF9AE}" pid="20" name="x1ye=113">
    <vt:lpwstr>lohWg/u4bKQxK3oehSSuEuBxKAJHyyrqsf0XPtaGu4LqL63imVdcs2VR8PcHGN4mFVm+9xx6hNBXv0fqXtHls0bBiC6KaNFQzL3QzebB8ozcjvs+Qwrq5rI4dEIIwMD4LoQAKQiB7UVDl7d3/XyZz52ndXxkMmMFM9IyWSxvIDw+Ow6JsnKW/N2U8hnR7WCiIACq5CpBVyv2Sf4ZMIrIF2gj2FSwz1l89Xui0HIfN4P+PxFxEMZVRBNd4A++lAY</vt:lpwstr>
  </property>
  <property fmtid="{D5CDD505-2E9C-101B-9397-08002B2CF9AE}" pid="21" name="x1ye=114">
    <vt:lpwstr>Cbe8KLhcc5cHVxNC9zOFBYSG3ypNOSc4mosisyBPLOy4NtVsdlGTxHzzM7WWt7PH2HOFVHkhYRlyrSJP7ZJgntgzPbXcQXLJxZ5VEJ03iJn4h8tva2TrxJGHYXPfsO6mJdLM7akoSSXhF0kS1t58lFv+GUYF8x9fRTVtFcd3MsmymmjW76Y8eTbGm/YG6h6CRRYyY0nvj2HHxGddvHLXAGg5AKx4HseiZpvj42RVymMJoBC8fvw2RGNZD9lut1k</vt:lpwstr>
  </property>
  <property fmtid="{D5CDD505-2E9C-101B-9397-08002B2CF9AE}" pid="22" name="x1ye=115">
    <vt:lpwstr>fYbFAwuaQmqPNQFSUqWtPsXY3pIUBkA9Sd4tw1JVJsZc4xxN7UgG7OG7DL1WPegXb6LuqLrrMFar2+4rN04UU0gzjMRihSkEwwcR2yuLBscgIQAsHPaPZ/ekrOGmQCgpBK2SDTbUcPHAoxhzt/fQdcNlNUf8FVYrmUYxxO9mwYLZ0EHLenOH29tN4VQKwyPaeipR1OMC4w4SBbJsM9Xv4b0NeFLMmSqbUf4YoCGAsqHGxj5u3rp2ATPtUuVsHM3</vt:lpwstr>
  </property>
  <property fmtid="{D5CDD505-2E9C-101B-9397-08002B2CF9AE}" pid="23" name="x1ye=116">
    <vt:lpwstr>vKOBbtVwhjbGhAn/ZyXfzIY3yINgPb4pmwbXmEpHkj1MvtWfnl3H1G2A0IUBwRbkwh2/vJiMs7OaGh1cRJF5x9lzWaUjcWID50grAdxNLmzvy2/apVj9mJ8VZc6QpzkP+Dwy2HgORJqL1hDK/4P1r2s/mxMuKO6FiiCYS2pmhH0g2ExVVY43P5WafsFPiu0O0CmPdTBsVhoQH8U8RuVCYqjmfiDsGs3TLy50wjfknk3o2u6oC29o5Mrv2jD7R8C</vt:lpwstr>
  </property>
  <property fmtid="{D5CDD505-2E9C-101B-9397-08002B2CF9AE}" pid="24" name="x1ye=117">
    <vt:lpwstr>OzopjOHeCj0QWZYLCHyv44Jpp3MBEhXFyJVua6SIqVi9ZQ5cGM+PHpeFTFNtAw7IuhaHk87AXgEJ8ds1jN70KDwMB9C5jrO0FqE3bB7UIzY6pqHaztHbjvVQZIrGS0daH1h5ztMTVMUbvg1Rk6fb1V2F25LyC+eTO/2MJoFeNYB+ofv7TJMLmgkiZeTa3LzwSBXttFGnCNdLqXQE2NZ2qhB7emkCc5Nql43ivkGMNSkX5QA/cZGI68kP4mGQ2N5</vt:lpwstr>
  </property>
  <property fmtid="{D5CDD505-2E9C-101B-9397-08002B2CF9AE}" pid="25" name="x1ye=118">
    <vt:lpwstr>mE77/Gtat2Unr4N5K6y/pxlmZuSwHZKvT484RsuZJrsweeR2Jp1KFmYsTz0T/bG0d+dHZS4v9E/RC6MpN4X1tq8xNjk8YsXb4mDwfQgZoaGutIkbNA1HoA8kS1ch/i2ui01vlhMTQBA8A7N1KNAsefi5cfOXn4fPCdKxNtdVAQUmXg8MIULhRjes4dfoee5bRYxFn9R6N/65LKQNoegp5Qyiol0XPoyP8h2GkVwvBNrLf1xWEOA03VrKci1LxZ0</vt:lpwstr>
  </property>
  <property fmtid="{D5CDD505-2E9C-101B-9397-08002B2CF9AE}" pid="26" name="x1ye=119">
    <vt:lpwstr>yGSj/CA1Pe7s70aFSg3Vs+Vqou7h/aJmYyP6H6E1WOgcmwv+815h2ILvwnHUA2VWTnCTD+97CO0WWj4QVLNmc3UjF+sYaN3pKcVX1DTx5BsBDDPVA0Oi0UB7KXsUn2vIjAqqLDT71QyNSf4UZ5uH2GK+CbPFSkc665NN6yH1ZXcRSI8HAW/NMT2WQVbPkBZRyrbXeNRiyJH9T7/h2vXvxY7pzEsi1QDaQaE4yEy7JPzz0+eYeL1/0R01JjhWPDs</vt:lpwstr>
  </property>
  <property fmtid="{D5CDD505-2E9C-101B-9397-08002B2CF9AE}" pid="27" name="x1ye=12">
    <vt:lpwstr>spMiv1qhvu9qr1d0Hkg3kL84iSbnbkhKO3JNBtjpdoVsuI/AIyyCNe1cE9MaDN2fbzup3TBLKk+5MMP9AcuytcdzcSfVDhYGoVsCm+S2AM7LT9tArAcZFkWdkF6C9rFchrV1JDzyok/7B/nkkqek/ul6WP7KiAXk2d1b/2Bo1SUkS14x0/nL4b8zYDMyF5XdrcY8qq74zEnHtsELqZ37Hjuz8z4FWb+CZAjwK0AudwO+YFH2oTX3nuBfZlLK7rF</vt:lpwstr>
  </property>
  <property fmtid="{D5CDD505-2E9C-101B-9397-08002B2CF9AE}" pid="28" name="x1ye=120">
    <vt:lpwstr>Fe8v/LNuQsLuAwoWePm8XXAPoYDSfZVnjUOzcf3Z8pZRHLjdrW6wDdd+QeEHENLFxzQBUdKl2VlAKFC5RcUnDl3mVJwGXM63aRBZOLjXt9gXFGaw9EAgy8jIvXtFNBIHxDewWs7vq+B4xNCpcYCs7AzC9f10vfk8DVckSDVJmM+MNtjxzK/+dPBkL25SaX7tYWxTaiirLHHEPNWJFF8Y46OvtYwMW7c0Jvi2J1TD4tOmsq1wvT0rZxCKHgGyWIF</vt:lpwstr>
  </property>
  <property fmtid="{D5CDD505-2E9C-101B-9397-08002B2CF9AE}" pid="29" name="x1ye=121">
    <vt:lpwstr>o5snmphc59JsDhklOoMkbK2bJJT54I5dwDcJs1xGtXNNFjiS3/w38nykgJLyjPqZB9YXCWK8QSB8mdNmO5wacl/BERsJ6WwK16ZgCglZlj6mTHoeARBj21xzlA8eQY5CubxAW8orWFx1q1mzZolSBLJj6X657EHZDeiTwz6N/s0+oN8N3l9RLn466xEKtTeXIbUKU67SFKX2kiAA6WXhIT160OtaDtQwdT1ZIqrZkM+N0ihvNfe5cmN4Z6a89g4</vt:lpwstr>
  </property>
  <property fmtid="{D5CDD505-2E9C-101B-9397-08002B2CF9AE}" pid="30" name="x1ye=122">
    <vt:lpwstr>Ixzv+CKvlGUnpdqfUFe8JV1+ksaUL+5fBNQui6CRvk5y956svCyVaGwoKWg4nAarAcmF7EicrsL+5mdRD8sTnhytiFVD4ugTBYtgTX52J3M2PqJUcZGl31KrtkFyx3A+UoYGoXeByjRZJe3muxqsTQn2tbac3YGWZWgF4pvnfnWh+jPATVVoG3wnVeYAfjt/9MYW037npkQjZPg8MSq/1z1rGTRBZfHjLPO3p3UnsTIpbuoQiI3LllHZNgXByM5</vt:lpwstr>
  </property>
  <property fmtid="{D5CDD505-2E9C-101B-9397-08002B2CF9AE}" pid="31" name="x1ye=123">
    <vt:lpwstr>+x8CFostqIcwznwcQZtsKX6f+4bJ+NKTkQpb5/v7xPou+RnCbAtjlNTT6fPntXW+FQK4p2Ys1YLyon/ot8NVAKyWlKgmKFnZi7lZZVG8K78kufpax2xWv0a0mJv/p/6oCCoqnVBQJG0S87PrhH/RxaRAUNzBYRs/IijMU1/gs2IKC8RYBtKySAI1Pb/tGlFKF349PcpUcVz/64Vcrp1RDKokMjstgtiLySN4hzK9GqZ8xHubBH1ayeJXSSRPtG+</vt:lpwstr>
  </property>
  <property fmtid="{D5CDD505-2E9C-101B-9397-08002B2CF9AE}" pid="32" name="x1ye=124">
    <vt:lpwstr>4BCxTVYGHm4hFZQjWa/mNWVYp8WYkHyiNEEn6POJn2UNrQNTse/Bkaoan7ngsWATRTWy+ozGpKXogn5QSFBuOwO6fajOOR3CZTUcEEu48ZRb6TtlcH5g9+y7i1kTAOVLy34LT+1/404hAUzN6SRPCjelzdereM1MxIiPK67oGo8q2ltOAzMJwenHrBcPn4pEiQr03cc2d6LpBBI7oLnPjzCK3fRn+esAxTKO1J4qqxsjqHJ/k6nntUYYQrFd1eK</vt:lpwstr>
  </property>
  <property fmtid="{D5CDD505-2E9C-101B-9397-08002B2CF9AE}" pid="33" name="x1ye=125">
    <vt:lpwstr>ekqQRUB5wvwB4+aghGuEyaxFoJJf/JnyEz9KihqAYVDR/nr91YL8S70jQ2BeBVdeEwkQWh598oxTF8gyZHCfCy7ZpCY8hiijMhmYc+7sY0utYKmIL4oxTV5ovRKWnI4CVtMoj+nbIODDAaL+eJchyLE28A/Z+uNucmqTKpHuC72pwQdVMEJkwq6Tga0yk9+t3lfl/Aiso0jmzHCULQbobSfxJHkHgy61s6a9Iu8lA8mwZO+JEhpQdZeRHUBqjuQ</vt:lpwstr>
  </property>
  <property fmtid="{D5CDD505-2E9C-101B-9397-08002B2CF9AE}" pid="34" name="x1ye=126">
    <vt:lpwstr>oW7vrgTbtm5eCOOj1W5o+7Cz5gQjcMSH9Ps0tVaMOTe7jolggl1Vrszh7ByyOs9aljIDYtrU+ofPLT9fMTFAhIS2Jviv5t1FV8CotzySEpA4xQSdwbujpRtxJ+Z5Qfs4tSmAVRxbDvE/YI2W7BNWAJ1JkOmD9vynCOB0puoNSTh4vAgF/gnG4bW75i5+UiZjIEEpSWmgCKGUH2abjjUX28afKRiU//EV+BP06+2CIVBw+jMj8VMNUQ+3GoIe+tk</vt:lpwstr>
  </property>
  <property fmtid="{D5CDD505-2E9C-101B-9397-08002B2CF9AE}" pid="35" name="x1ye=127">
    <vt:lpwstr>R/PB2VEx7OX4UA5g2yxr3lAvIyyMKKXzcTqLxyp+eklVk0QTfvlSbHKQCJPsZgCtXwg3cuZFISk4K6CDZt7Ln49a5+TV7AwkcRY9eeyV5IDyvaO8ffSP1FZYX1ro16LKTkh170eKzK37JTdU4cL8CKH+8mAnooK9Vkh7O2ACqwAw3HguKajoa7z+ZXHM26969E/dv+Z99tk4Fvn7NZfH6+I/Q8N+V4b9qshpG9hqfiSx1y9DxZjNfJ+4hOfKNWl</vt:lpwstr>
  </property>
  <property fmtid="{D5CDD505-2E9C-101B-9397-08002B2CF9AE}" pid="36" name="x1ye=128">
    <vt:lpwstr>0KRBJAbPJndh2egWzFmrZZAwy2MZx1MU0AG+n8jhdswJFPjv/7V/bBq9IRMSd5hPqyq+d66Feuvl9SiRDbY9Sz75GKsm/QR1vHiBHcJoFV+qAhWp3ovIYJJyDkvwKheCL3+e3jqbnWkgxrHboShKK7ySZtkgqm/BQFSq3rGAQplilNkzYQUNPGDxmII6Bn3KIbJteWVGg+S8Pgega+HaiRtTzH3RO0F70qTEb4gfGytjqX7aHLD/nKDzxNqpSwT</vt:lpwstr>
  </property>
  <property fmtid="{D5CDD505-2E9C-101B-9397-08002B2CF9AE}" pid="37" name="x1ye=129">
    <vt:lpwstr>pjzd+4yOQM3A8CRLJLVDctJ0FgelOV6ULeU4DdCRfKMdiMSu9GH5zxmI6fQrwA6Kw8RVVy+9lcGn8rNGWObc6sHeI3L3efmvZW/ag3raFuUPz/ugIwUk8euSocZS9Tcao+Nq+YH13LLKesfaZxpYn7Arfjqa4aS+ZLN5sCiTC5CqtozwLM+NGUxGKCfH77ouRO0CkmFYaizYHo+DoaUYm1R0pYwmk27eGetWFCbVVHL4pldldiaT2VQCf8LJTB2</vt:lpwstr>
  </property>
  <property fmtid="{D5CDD505-2E9C-101B-9397-08002B2CF9AE}" pid="38" name="x1ye=13">
    <vt:lpwstr>gQAHFRYyWVpRwr6o10XKRA2yEwNd/U2UD8c/sZMeuiSZHn4NuzAgllhjm4wYGjdkhO+O2KXMZZWBhrYGt2RiahlpW64OKr2S1O8aSJt1BGWCPm1B/D5KXuYHyMoqOeSQoj46zmQtkce9KBVftyALMGTJxowhGcb9dU/p2NjF2K2BY+uaP0ajRvQKQcDxdvGLX4ugJTkFok0v2WhAaMkQ6GsSAevar3HIhj0R8wQpg5UnepSwQLwhPuqM8B6uWNj</vt:lpwstr>
  </property>
  <property fmtid="{D5CDD505-2E9C-101B-9397-08002B2CF9AE}" pid="39" name="x1ye=130">
    <vt:lpwstr>X+zAMCHacUuFGEYifuEj4W30a6532KLbcaGjzHizP/sI8oPevXLT0mKM3y0bh+EFz1IgHBRIDyHVpZXaZ6LIifYepZYfOBF79+SV0YbOFWhUA9Q9tdUL5Sr/xcXGsaIBeEVrC/Roe3MubJeoKOgG+25VT9vvDLr51CE/DvoCsvjbtdLQcXCwuP+jLJ2E8jDrpB7/U+Isn92IUceOJXADETaLnT4F+PoszgwHmr7SQWjFlZ0BLCj4kcfPBCQ6f10</vt:lpwstr>
  </property>
  <property fmtid="{D5CDD505-2E9C-101B-9397-08002B2CF9AE}" pid="40" name="x1ye=131">
    <vt:lpwstr>Fq5zti9QL5ZZW/mHuOlWQxxCqARtN/08h7QvMuCCun91nSWzjU63s4WAfc83PEHwhycFv/dx6f86uB1wzpBT6t2AZsM4SsF8r+wuGtY0lL5BohJbX/TTM6JNNzHmfks4H3Ps8uQSx0SEnaxu8kyGnE7QcS8yFxZveWeqcZ2JltCTaQu/wMub64jjfUh7ZDhYLeqSOz7RJyqfeMUhIegD+Mw6gK/JH9Jj75gNsme4RpWNZHT+OTl0IRVhImnasaN</vt:lpwstr>
  </property>
  <property fmtid="{D5CDD505-2E9C-101B-9397-08002B2CF9AE}" pid="41" name="x1ye=132">
    <vt:lpwstr>KwXaNLoDz+2zys4nm232pEhdwokrDSVT5Ek7AnLP7wJCr/+ZRLA8mrmr0KjKZ4fYJyQEvLoKd9cDdxW0h4sB4Dvf+XVDjZCR3qhnDT04O3hetyIkB7BtKAXopRGc2E0w9DwTr1bcv5kaWb2E8gOwOVuXY1Iczgs8CaPsyOnp8IA4zMnCzZFaYsSyBJi8KcfmK7w1GC8abQ0N6TObmK/52d/eafT9VJnHxIwlCZb7A3Z1ukNmrbwUFZGtfqUiTqN</vt:lpwstr>
  </property>
  <property fmtid="{D5CDD505-2E9C-101B-9397-08002B2CF9AE}" pid="42" name="x1ye=133">
    <vt:lpwstr>mTlNWBqgA/3Aaz3/V5ULEgzYGdzxfrkAqbUGyzZv3pzLAmXLLyQunDLZA4fW9JzbBo87NPCjf6czTSVx7VrKGI314rjfZ2MOF0xQg4VtZ5ACwGHP/5qTkKklu1kSudfazZm6UVK1PSHCX7h8rySuacdzTHRwc+3/bKHk4BLfL9A+L15qScIqxOFMEB+NqaxvBY+4SAYL1DHoDpM+UdX8VnUeypDAQBQ/EAu8Ws8B779nhvadp6NMP/wgqqZ4yI1</vt:lpwstr>
  </property>
  <property fmtid="{D5CDD505-2E9C-101B-9397-08002B2CF9AE}" pid="43" name="x1ye=134">
    <vt:lpwstr>QhBZ6We6XeIrvPcRAmbgbhcMOoPt6STbdQ0Smmx5mcp1VdZIe93hTf7Qrccw0oAmAkCLf3XB4iShdh0sk6NbSD7dtmppuTUu6iSWmQjMzbHgPcgiAUo+EyCHJ9XT/fpcbXUYxB0FE3zldEUs0qES7iKRi+gPHpqXyjWFRpYYnQIb9gfSxZSxDYNO094w2WbpfZmaqECyDa15+xAAZSv1XQZWnXWtC/34PCQXfpNQF205rk7SmmGLPhyCWzD6EGy</vt:lpwstr>
  </property>
  <property fmtid="{D5CDD505-2E9C-101B-9397-08002B2CF9AE}" pid="44" name="x1ye=135">
    <vt:lpwstr>2MitpizYXe2DWNYaCRnLHQFwPf0NEVojVfj9AoHSW6+z6+aLT1d7D8lvGEE/4qL7IJbVYV1CnYTPK1I2HVXfPcvTZGumLu3j1PqKjNK3fjqUzBEKsYR6BUTHUni8Biv2MfiJR3X8IA9AHhS7Wq+D0No5Nkt5surongkcnqScZyomV/5EXsvDkebMjWY51u5pjcYM+588rONCvmIPljH9iHRvtIbmXfwBdETNNYzhmMVKAS0QKU32vRpB3NFWYpv</vt:lpwstr>
  </property>
  <property fmtid="{D5CDD505-2E9C-101B-9397-08002B2CF9AE}" pid="45" name="x1ye=136">
    <vt:lpwstr>I+KS2bUrJBOq68xUQkwANk6FCZ2DRg4vbl7iyKGy/wZcX8ogTLV/FmMGiV9E+joGBmCyNMVFBBJX8R7Jb17rh+0MINm4LpSo1iq9eTk2wVgIR92wR1MDey/tPiprnCM9NgukUIgtwxhqEGGuAGfs2hyXiA0OmOwAxCoRRt2i7xnaB4E+637aW7b7dTXHH1Vp2O6nuD1czNX4iVblVqK9aLraaeu4FW3x942FYnVAH2yR2FeCJi1lRdZ546mvmcT</vt:lpwstr>
  </property>
  <property fmtid="{D5CDD505-2E9C-101B-9397-08002B2CF9AE}" pid="46" name="x1ye=137">
    <vt:lpwstr>FHodugbuiu0CV9FG48/fV0GkIlO4VxE5sO6vnTdLu4JII35oiwJENCPYRaUiumo0nWYTMbhFVsO5jf+toYQQdmVmUbTjQwPaJOns4iXZJxekpXDFgPZF3JWyW2KAQYFstYwz6KtZcmEygaeE1IEMj+SuF0EeE2xrdfc7FutP5Hkt5hshFrbLv17sbXI3NiBRADuQ45MzmT26bB7mqTUicZmxDT7B8eWoU+ORNlZxVWHVhws2KsSb8eyRW/r47A1</vt:lpwstr>
  </property>
  <property fmtid="{D5CDD505-2E9C-101B-9397-08002B2CF9AE}" pid="47" name="x1ye=138">
    <vt:lpwstr>hyOlqgWiFojoI21hmN3dWhNjhuj7VWxvzy/BuRaKPOCUeizJ29HQNPEw4wqKoi+vn27jx5wWNeWOeEwc/1e4Cm2xOZqCIWWYAq+ag55ztSDYu5fusNLpra29+TU26Kw+adzxdRzl7AOvf7qZJT/wZimlFNv+XUPcQ8jN2lyfAiDJSmGE8aqBu2ai8J+Ptcd+jHB8ih5i2LdY/uKUM3CJSCFlM8SRs8L0dHJ/wcD6Pd9fl0KnBcaMF4GvrVC0jFD</vt:lpwstr>
  </property>
  <property fmtid="{D5CDD505-2E9C-101B-9397-08002B2CF9AE}" pid="48" name="x1ye=139">
    <vt:lpwstr>F2ioYxMn0zlVtYJs/izUES5m0XvYol7Txi9jeqndcAR1zbp/Btphn5WGXFvd4Eaxi2Q/FJT85vOObyacUppcJH9n3Q+Zqi78vD4xxFUF826joDL5MJir0bD4WSnZEc3fNxeK7fGvYeT5gVqAS0aP/TCWYvUwfbLXMVcF/SW1Lnd+6Ebp6hSrZ5JH/w9ptP22dNJmcvav6o6tH42YA9Z+cxEddbkyQGIdgdlbQtyKpOxS1uohTktJictBVIlRV4k</vt:lpwstr>
  </property>
  <property fmtid="{D5CDD505-2E9C-101B-9397-08002B2CF9AE}" pid="49" name="x1ye=14">
    <vt:lpwstr>zffLwj9fjQ7flas//umSTP++9WOblu756u2GNvKmQeNKSiTHd1AxiMWvo2cTT5G/CymmvFJqM4HhjxbhXYMrto5CbXYWHlVRtbX5LurbaPpWOcMsTl+0v8GOO2ho14DjH2NdK+6DoDslfE4AhxQO9v4W7PNzi/XyhcG8Q5P1u2Fyxjaru6ZTqmQKoPJXVhczFt8NF6hlOheXrxz77LmvePNE/foRJnCQ6u0HW7oL9xyzw3zag4Gt0/MBnBOtlc8</vt:lpwstr>
  </property>
  <property fmtid="{D5CDD505-2E9C-101B-9397-08002B2CF9AE}" pid="50" name="x1ye=140">
    <vt:lpwstr>F3VBeYrf5Gs0SyA+HHdHW79+jp3MKeDGrYH1mnXlE5y7LH9A21yAUJfoGOrLFLVs0caKZI+rtkKP2DRLuATOxi667SaDRQer3rYrHwdIr3Y84H7UjhO8joVDoayqbGlZTzIFU7nmbT3FhzIH+6vYnTStyEIa5fhdFU4jyp6dDSx11h+Pz3+/brpeY3HtQHtDh3cHlNfwCGxkh92FT2YXqQ189I9jGijPfpnalpy+omg6x3okWn0jQHjScAaQ8ms</vt:lpwstr>
  </property>
  <property fmtid="{D5CDD505-2E9C-101B-9397-08002B2CF9AE}" pid="51" name="x1ye=141">
    <vt:lpwstr>9JhsESOffIlEVYz/4oZD4Q0qfymB4797y+qdAx+o1SdxhrxIk8wpvSHJcn6IynrhTC4W3fotAIo6yT3th3a3fX+xQo9q9DiBcxXUr6GL79QGSVkWKJw5UASVI5GPs19xB+uDRLY2NUDOjbld7J2FoM6zgUWwxdw+qbX5YEMMg5JCxzPrQ4LTXfSyJWuuC48M3yq/VzflODiKeLdEx8pQYV9SZiawhfjOAlz96HHXy2a6c5PdezbsA9Ytv/g32R5</vt:lpwstr>
  </property>
  <property fmtid="{D5CDD505-2E9C-101B-9397-08002B2CF9AE}" pid="52" name="x1ye=142">
    <vt:lpwstr>ORH64kF3VeeVqrglsqKwKg0Ow25dUiY2qmokSaeYseHFMctxmrPJ51KzVuekDNU7Rvfr2041XFyyzpkLVsQdZ7AoyVkJK5I5zD3Vat1fzFxL7jcmLthpHuKe9b1OkZOzo0qP0Clk2STX3HekTqKEyWI9cgHKM621s5snKnsI49+rshx+UDa6+9BRp7RVNPySpwm8Bs7WPbTWmuQEUwQLk1fkJ4UULUlOIk/Tooqll+HbnuhYO5KVpOgI3lh5/d1</vt:lpwstr>
  </property>
  <property fmtid="{D5CDD505-2E9C-101B-9397-08002B2CF9AE}" pid="53" name="x1ye=143">
    <vt:lpwstr>XT9kbFPqDkEiS7yKvL0VfA04fuwFdyVFe6kflB18xuxMoAXNm5Q6PwkPxMq5tBG+X16rQlYLfWEstT3FMISDvRaheQoIKNRVbZTM9wR5FhJXo+fQfM61TD9nhjGk50ghJ/lvcLFzIKtzJdduafxRol500l5rOYShyoads6YvGBpg6ACvI2qEwSol+xGFu7VPiCNLMfPOocfOlBIwN/XN1zJkz3zSX1ZtVZAwxcZDKjifdeBhc3BwLsystaVO8+w</vt:lpwstr>
  </property>
  <property fmtid="{D5CDD505-2E9C-101B-9397-08002B2CF9AE}" pid="54" name="x1ye=144">
    <vt:lpwstr>yxUIc6N7+PPgH3CFDeY6wCkJBbCvaQnnkNiYL4adB2PLSxFngLpFNHq5SlPpc3K+XxI7+osrQ4YqrKF5kaMRyAaNvbZOW+BZ1ZcCR5LWR9twGAAYeBbRhZ+7/OL1aelvXNt2oj4sr15QP75BIE2cGjK2hnZ6YJbZk5mOQPyIkSmkZvhKecmpXjNPg1ZD28hPOFYd5rtP15xGym5Jp8gDWN7bEpyLBu9f3q2kpuqClOgTCWyURAMuVTjGa4YiJI6</vt:lpwstr>
  </property>
  <property fmtid="{D5CDD505-2E9C-101B-9397-08002B2CF9AE}" pid="55" name="x1ye=145">
    <vt:lpwstr>h0O1IRfy5nWcZfvBxt2NXsJCClIao6WWLW589yhssRgWZZ/FQKn/ax1fMwiRAqebaKHFW+iAw7Oc1eYoOQ5E5//79B/esolY4jwAA</vt:lpwstr>
  </property>
  <property fmtid="{D5CDD505-2E9C-101B-9397-08002B2CF9AE}" pid="56" name="x1ye=15">
    <vt:lpwstr>uHtxxg0rFHyIA3N59Qyz6HkwEq10H2g7Et5hDeDYIXyC0qNxwe1auWJWbzn7mB+A48NEXsopvX3E/PqtZGXXQH3KUeMaxSHE8bF3i35mbXwAJjRF9whcd2QwvCkMzboygmIKFKgCL9cccwQaT1Mk5kUroaxK6Fz8uc/UO8xUCjD3EzfqVygEU4EkjG+0xB5350JM5Xcwi0kze7ODgYk1kr0nvxLf/4PPMlZ+/0c9SFSAXPY20GQXoG+mmXTeClk</vt:lpwstr>
  </property>
  <property fmtid="{D5CDD505-2E9C-101B-9397-08002B2CF9AE}" pid="57" name="x1ye=16">
    <vt:lpwstr>6muik6HExAKf3v0NHrnLrAjxUsAk31wA9CQlys05PnMqHbC8v8BQyYDAw58i/Y1hUtlCsmDDDPL+twovfeRvvhu6A+2RF5kqqZX2mkiiOgV7wy9mhvdb2XiwHU37omeaj72E2kVo0RIRqJ1hTJZKjs6WKP7oStUIms4PpcFetnE8wXLJS+Z4+qmXH0MS7bZT1xOFUx1inn1Qdix0eTM+e4RL2VzXnQXHnhIRz6TK95D9CW0yr7smj0Z31Ih85hJ</vt:lpwstr>
  </property>
  <property fmtid="{D5CDD505-2E9C-101B-9397-08002B2CF9AE}" pid="58" name="x1ye=17">
    <vt:lpwstr>usH9GD7nbhKDQn6cfz697VvTH1pElYwh4w7Ssu0P01kDz4+Xcf6wJMMIp4yJPGGLl+UX64XCoAD3BJCwv/1RIEPemkWZC52qtpFtG8BURQQi4k2cga5/EnFQ5bDhMet+XYwyEeMZ/Qsw/0eL2cyiW/g09XMCHBI8WQ2N7FfMTUxocu5eItOlDjDL+qbQFEcB6c/26Oqr+GtsTSJYGtqprneIwEzQuENeQ9VSVm22oFcnYoAYgB4Bg0c/aDTLTPT</vt:lpwstr>
  </property>
  <property fmtid="{D5CDD505-2E9C-101B-9397-08002B2CF9AE}" pid="59" name="x1ye=18">
    <vt:lpwstr>AXX16yteJYT3XKVqBRw7V0bh1Mv73kEznb3Xe5nfEtk/Vdci+pBixgAL9m6Mbybp2ao3UCY2L492nqoEJUrPonmcx1+wMyWMPczhtXzAZIPMGILNA+j60o9F0n/I8ZUkCfqhVPnKlSwlBx+KDCqzw8An/dRh9IoPdLWTu9pIIKlLacqjY8TeNQZh8JBs3bJOCXEA0SG1jUez7YYqy/iLXR/fBQP96SWw2eCl1K4G3o3m7/yPr4j0Iqud9VZmcwz</vt:lpwstr>
  </property>
  <property fmtid="{D5CDD505-2E9C-101B-9397-08002B2CF9AE}" pid="60" name="x1ye=19">
    <vt:lpwstr>D6YwzE5Eij0duETuB5SupIeIU3KekI854N1sPsc9baIE+UWHE8BNIMqq6jY/fvTJir4O4ohWEdeV0zQJBtZsv6V2Vn8NvFKe9W+AGj0HuH5ZD74866/6zH6iM/6sr5U5JnsUA9UeEgnGjbdY9xXs7FOXlU0TGg7JZtfWMLNGM0Gg6CBXf+LBbVaEVknq8qyBou3pSrn/rSOKBQeXslSI2ngfvl2OchLV6Z8hzI2qfzczmXrsmkTSZRJVFVnFKF6</vt:lpwstr>
  </property>
  <property fmtid="{D5CDD505-2E9C-101B-9397-08002B2CF9AE}" pid="61" name="x1ye=2">
    <vt:lpwstr>/1qOvQNaiP/LFYPZ+bl+e0bsYexBZD0lgsqzdNJGjqHueC91oB6aULUD0emdGjO+aLT7twpbfO01HO1q0fo43ZAZ0nsBOLb5jGQeD1oSFjYo4vuNlYVjCigOVG7RXMbNMwGoZiD5s7SG/JoYf0d9KIM/R8AwOIDF5rsMvDOfAAxt+09MA9GIVbudwto3pHCOxITp/iS0/d/omHF+fOPBWZrrevEVDbYLAmdz4SlJYsLeNHJ689SAo5Z5HOBPoS9</vt:lpwstr>
  </property>
  <property fmtid="{D5CDD505-2E9C-101B-9397-08002B2CF9AE}" pid="62" name="x1ye=20">
    <vt:lpwstr>d3YzGvx24Em7iuKztn1cwp0q81dizTM3oQRjDVuWAseHB4Mwhfk6qFupPn6vn3WPYPeDpc59r+DTSYcVjL6t8HOtDGpYoJRhH1wYAsDgiyNdv7V/91+oPGdJoS4qdW2Hxmbs6SZ2VrTAvWMNpctvfMDS8Xej5IrnDX1m8u51LZt4JH+WmX8pjj7OBtfCR3i98wescBqo+OLFLGgdjl563x/CF9DPFcfZesPfvkDsOgZx4WBCpQKfHPFJlWAzSqF</vt:lpwstr>
  </property>
  <property fmtid="{D5CDD505-2E9C-101B-9397-08002B2CF9AE}" pid="63" name="x1ye=21">
    <vt:lpwstr>YqDz+1eBQ+WbMdsu8JyTKCt1wbHqgUvYM8rf2MUZQUqMfHjocsoGLp+k+iRKV8nz+6/aAGQwzAbFfiNiFbxWmP62HELp/9Tw07X4MaevE/jtS3N6kAO61zDXujeyySrKrs/NpaDNho2SXUNO6b6cNsqMXKMuh7847EvvTHapnt3vl+vS5JMIPGFrgmfQvwoiNPB0qh1mcFTuQ5vou/ttjsJ4DHxo+bv7EL9cBf1v7YSNRPDoAdWREW6v3gwj6z9</vt:lpwstr>
  </property>
  <property fmtid="{D5CDD505-2E9C-101B-9397-08002B2CF9AE}" pid="64" name="x1ye=22">
    <vt:lpwstr>61VYwtZ2FdR2HhdFrIRj78Yfoh5Qh2NWHHiGrItIHO2aO22O8DvM09gcJSbfUvCRCAfpceZpQ/U2DiN3vG+qVu3lGbDEt/IAITbq35izuBk6ykdMupppNNFF4gRGH//A50eCfSE9QqZxfp1SDsk9ATHB75E4NMIv802HXozoNEKZmd7v4ORBYe9gmT5AV1kGqZi2aDokpQ16hSC4CWr5wDsk7dP5ZCZ03QgA26Bolg+OtCbxtX1/xxs+9U2F8YL</vt:lpwstr>
  </property>
  <property fmtid="{D5CDD505-2E9C-101B-9397-08002B2CF9AE}" pid="65" name="x1ye=23">
    <vt:lpwstr>g7dFwgOnBjljwtzp4bTH3jYbXYa1HgRvyfFfIo8qtihHX9TeTLOD8uNP4SRd2ZBrnEicEUt5P1voJoawWC76HGkYyTxxuSq3l2wHfGny0yorSRL2JcrhMtRBqvB2o1+ITcL46RE1El0sy/emLMcB671p/le3TgWG0byIG9NYf7NRbkpbJWWUPjy7N+vm7Fo3IsMg9R7JLbm4uTVwYznhbPBrq0qe3npHaq/oKA8navc9Z+b648xfZ/x617jLX+4</vt:lpwstr>
  </property>
  <property fmtid="{D5CDD505-2E9C-101B-9397-08002B2CF9AE}" pid="66" name="x1ye=24">
    <vt:lpwstr>DtCO59R4kjk3F+O1FUzUDRS1fgiiD3UuteZMUU6GpCUsJT73xo/+SLJQN9fWj1JLlcUbVhkqq2YDQ8q8X5Ix5OuaNbno8ih00H44wsjrp6HyvcuW8TPSBeAAamCPH8aZ34RFIbCCK4QgMm3SuxC99ndJxmgV8ofBfwuVcTZIZZexdAre1Iy7OTs7srTfsgnpIkCu6vUiiaPQeu+T1IrNRhV/9if95vUyaZdl3xwU/fwaF0V0snVVUiWVkKxChGy</vt:lpwstr>
  </property>
  <property fmtid="{D5CDD505-2E9C-101B-9397-08002B2CF9AE}" pid="67" name="x1ye=25">
    <vt:lpwstr>p9AhQjFLl+Otw31Jb/tjaYus/EHanQ9sd1YhW2aMrndk0EbY+9YlBSePlugAl8A1+IkXRAzGBX4cWihbIH+HkS2+qrPw07MxRI7uzf9E6uz1SfPtjkMGo9nibCCIndHpayWw/StzUQO6j4gP4F37PVXsKhu39ECWrJCfG87ZmSW5nmuLOU5zuwr4yZ0yUq2F2PNb8FJSOWl7fn+cNmbborscdJQEwHHuBF2B4r3X3ioEf0jgbfRxkc/HDPfMF8p</vt:lpwstr>
  </property>
  <property fmtid="{D5CDD505-2E9C-101B-9397-08002B2CF9AE}" pid="68" name="x1ye=26">
    <vt:lpwstr>u/rGTzG/JvClLn/fOZ6I2tYybz+IvRMRQn1/iDC6naLHOEklP6KEiQYf2HkQNWZT2mziyfpcf969hBTEEFhC5mBqW/XBaD22CCPmJoBH3h6xyUBzAPZeytBMvzmpCLPxMGV4PkdwVDD+yJQ9pjWayTOGkyayeRR6SHGpSNVCNA0UNHf/CuYmB8o+KOtrh9RNyJI7gduDwv+wt9b4QxCX8XGSsmT1iYN4/l6sN4yn+EhIvJxseB+hS6kKp3Bcau2</vt:lpwstr>
  </property>
  <property fmtid="{D5CDD505-2E9C-101B-9397-08002B2CF9AE}" pid="69" name="x1ye=27">
    <vt:lpwstr>gtsno8DnTOWZ1PCJqmQKyAB7jeQcY0JmtYr3au8z693nsvcX7eS2TIFTdEInvNiF5dZcaoVlGBzQqz+3f/tpEJY1xgG5ay/S1fqgS7+0sOoCFuIHg+WA47JVEKH7NER+V+KdKjUL1SiK0STlb0tcPCsTlhmqN2DCStDVe2pMsCK8DLxEXEWWTR+UPVvOP5WNsn8ibjs6t5MhLIMI8GSURVMMtg1EXaO87fKGvo5YefYk8QCojcQOO9Z8IXFGt9j</vt:lpwstr>
  </property>
  <property fmtid="{D5CDD505-2E9C-101B-9397-08002B2CF9AE}" pid="70" name="x1ye=28">
    <vt:lpwstr>dUIyRUdqhPnF4X0NengPlepY57nb2WDSVmx+DU8SkwCosvYQLbYMJOYg5IRnUnXiSZmlE0fqD9vOpnsKaR9w14qygnAnpp239h8kXTT+WOtG0xsuCvzLWlhWJ1GWNkAoYr0+wi7g0oUD5tk6dZeO+GCtswO/wiKV5w5G3SGe1AqLrMDphKegEMpIANU3qgCCub6H7mOvDb3woZ1pD4xf40wGB+Ul2sqFtfKyDtGgePNCNSYUT0yb3+Vhbx0K4lz</vt:lpwstr>
  </property>
  <property fmtid="{D5CDD505-2E9C-101B-9397-08002B2CF9AE}" pid="71" name="x1ye=29">
    <vt:lpwstr>2ozKfCGbvJUrHu4J2XLUQ8ZpXuRr6tBuaLXPehVJOutAwZL/J+eybDTbZMoa5mp1i6Y8ma6/HI00uQNvrjrSAcgIhvC14FUvvYVP1kkbrOP862H66N0+MBtJYckpH0jpLoj4PCS11FVuXXpquxZDth7j9CeilB/fT7PYcFbwGrSNg8T3jrV864cjRP/50SWbVhpR9izqQ+Dn6i/6QohW5DXlpkAuDnONaiLZ5cRVC4LLXYeLPzyclHLGWUgfDeG</vt:lpwstr>
  </property>
  <property fmtid="{D5CDD505-2E9C-101B-9397-08002B2CF9AE}" pid="72" name="x1ye=3">
    <vt:lpwstr>Igbr2H2VRWCaoWGhTDRDnUleB3oxvmzbsIGMNgpjLIf8C0Z8STIr8qFVq4rR5vnW+sdWWHcF2GGqVWJImUGDKg1ZX5dArelcHuwyQAD+msrfTmPhoNlYrzijPTiR3Gd66pbIyHaOsp7oRbv1BDjsd/E8VInB+Jf59S8QzmM2EnklKvm0UIL74d0Rop6rUM/1yP++AKT4PwO1Rex4AYm3NzcZQro1+ZXJ6aYTB96Po3PT+TTIgHffGG6uOo8mR1Y</vt:lpwstr>
  </property>
  <property fmtid="{D5CDD505-2E9C-101B-9397-08002B2CF9AE}" pid="73" name="x1ye=30">
    <vt:lpwstr>bnBHxQwuXjL8kd4z7iONNSHCG0hgMVJ5dJ52Bo3AFhfSqRGzWIpJxGvQbsXJQTy8nhObgwrTx7P0yJ/lVFtxrb3mtduLgH5qB6Qwt6eJbXKB31F3fKxhq2gciRo5K84lCcmXUTMhQkWFQVK/aEyxV+49+CW376VExHFQZkuvtGdLiIJuWfDavtB16SOdAlAlyNIuzqyPDogMRqfIoWt6qGlvG8uQmD1+JtHQSpE9CzoTmd7rZap6mtHxx7p9x8K</vt:lpwstr>
  </property>
  <property fmtid="{D5CDD505-2E9C-101B-9397-08002B2CF9AE}" pid="74" name="x1ye=31">
    <vt:lpwstr>4buovygw0ILC/TqPaEyEZ+oY/nCAWQnK9a8+mjk7rTnC+s8A3lOWakDUxqe8MastExE9tuh8TleV/RIF/xLAS809YV3Eb70AJA5l/s0vSb9TNh5qR4TSOcnKaqSKSR8qzLH/SBwdblO7rC+amE8jp2kWcYYDyo5GH4/gf//T0KCOuFntOUFj3iLmB2heW+qtiGjWfHl+o1RCgLb16JuGxfmwev6xWBgxG8sbbbrpN432iyHu7I9zj8D5xn8n2tl</vt:lpwstr>
  </property>
  <property fmtid="{D5CDD505-2E9C-101B-9397-08002B2CF9AE}" pid="75" name="x1ye=32">
    <vt:lpwstr>AuLhd2p7TPt1uW8DEyxrP/Ijf+/xYgxWcWVpechKw8TJ8OlYwaaYHDAsu8cukeeRz6tfh5J8lY8U/T0/gHZtAU3pKmZYvjnNcHSIurApBz4SivG/Z/3+0IiTyVs+57d8Zcz+3HqNghnE7sr2KB0VnpubhBh/cOplOV/GUCzgOPYPxGb0TMRUsoup8JBZa+k7NsN0YM8bz0658caULefMvRxNtOVEQyWQd4JtaOb8bS7RG7zDns36B3W2sxgsqdG</vt:lpwstr>
  </property>
  <property fmtid="{D5CDD505-2E9C-101B-9397-08002B2CF9AE}" pid="76" name="x1ye=33">
    <vt:lpwstr>iEogo8vX9boh3m55+LuYTrZymzfGdXEu0Zl0dcv1Vh9qxwkQkJ4C2WDqIguq9EY7zkvOPSX0tg+e0qgXv6K8QNtO4epYA5Xgki/OURDGSpk8cS9DriLqb39X/ihAFMN2I6ZQ7ijrKtHniHdKTiItq6f0SP+YeAIC5eWv2GA3tAueG6Edgzthq7kBA8SWCV7tFoPLH/FGGvKndb3HtGXaAHrHKVwNDRZW2YnEdjx41l171YafHO4tmu9yx3d2HO+</vt:lpwstr>
  </property>
  <property fmtid="{D5CDD505-2E9C-101B-9397-08002B2CF9AE}" pid="77" name="x1ye=34">
    <vt:lpwstr>sFQFenldeWl02bv4ZYnV098eBNHeSPI4F7VHIrd0MYq7pFs77/n1qafK9nxO3NgOGuPoADX8K2f/vz7/GBcbLPXaSAqJv4rPDpqwupSJ6i2lR/cHc6Zpt2+JxuGFWQoZ0R6G5eH3BRWWv1U88Pj/6Xk0BpEoYswG9bI07w1hprPWst1f4U/MlmqXdwtlNSaaHrb99mXlChGVwZ0NhCQHgUh91+HwJxwO92zkAacuaJ5PLFOzEfi0Ha/8Q5Qxtnx</vt:lpwstr>
  </property>
  <property fmtid="{D5CDD505-2E9C-101B-9397-08002B2CF9AE}" pid="78" name="x1ye=35">
    <vt:lpwstr>nBa8x5XZRsKNo6HugeXpnxmt6bCQFrXRXGJ5jJkN3WZWoxFikSCu7lDWezsh7yL76hCC1lrzQlC77kEVedzXqneB6CaARYG2qywXfkobLSQTd4/bA+PyuRQvgFBgfJ249oHpR8C1yPAoQxqPgo7NCWdSv6jKSSYbvEjOCnj8d/dfowkSHP1pdxvQlqjQWMtpATnwCHbJ198yQFInauXwFjw70DtVTNWQ8LbWIKqa/HJGK8h7ujkErCq8ocmae27</vt:lpwstr>
  </property>
  <property fmtid="{D5CDD505-2E9C-101B-9397-08002B2CF9AE}" pid="79" name="x1ye=36">
    <vt:lpwstr>hoskzLA7YeL205fr5tgFfdtceZhuv736VTp2LDz+F9zpM4MxHSGbsiQADRHXjBTAxE1UHlNy4W5npCEtzdtqfLyPch/lvZx1vgd/DI5OFS6eq3hYVQprXpqFpFbuPwT73TIR020jqHfgz6skWH6jrdkogkGpvEckdcCnxBwgJpqYAn+1/cnV2J0GI8Y/pYOfLPrBcJklZN7BAD3nPX/FdUqMf5I0H27Ry/3yVlEIpjNqmfqk/Wx3llM+bUMs+Gl</vt:lpwstr>
  </property>
  <property fmtid="{D5CDD505-2E9C-101B-9397-08002B2CF9AE}" pid="80" name="x1ye=37">
    <vt:lpwstr>U9pWZzKjuJIc/VmSeNOE26xqPsmNeWMRlnpGBaNolfu10BYNKTTjQLW2sxs7w4lrjd5N9JKqHunSRxY/OQ63/Vh+3aw1FXisgkKALoN47zsy5O1X/50LFlYDREPvHAQA/6dPWGG7C8Bj4JlOqQo9a7jOYq23uGlXLNjI2Bw2V2L8ox+BDwew/cGMyVCzgPAokBh/ZL2bZkhQ8vTFDxetADniOMghUL4WAmW68koGrnT/MmKo7qhlAZm0xpUtn4p</vt:lpwstr>
  </property>
  <property fmtid="{D5CDD505-2E9C-101B-9397-08002B2CF9AE}" pid="81" name="x1ye=38">
    <vt:lpwstr>OyuiAINjPNEkgvidcUfObVCg7Ltr8/KsR9umSlwuRWan7u7LVmWAUBWdA+VYWhETpbuO3VZvEEUkUUX2vh9L57D4p/TGwMgbXA/hzds6tS4ffrg4pfYnZTZKvq0g1Aeq73mSN+EPTctenM975171EbAjJeSGq5eI6vR1uiYzj/YsDPoGSYztFMSnJvkfhGnPiFnPKB4zM2q2EO7xHc/qTNXKA2zbaDx9FGWLSzDYZY/xtLhydG3oPmhRbk9gKIe</vt:lpwstr>
  </property>
  <property fmtid="{D5CDD505-2E9C-101B-9397-08002B2CF9AE}" pid="82" name="x1ye=39">
    <vt:lpwstr>PH5k/lZQpEfStqtJ0EKoaOw0y8LGXNtk5vWmw5cIMjLY3K1F2URZsjSMU2MJ/0kLtMfW/cvYSemuJd23by371spkTbH4Pg/+2Cdo63+AlivZclni84ZtYM2IMMs6Aotuyf3lfEMPY8dZymYdll7yiYZytc38jgEqnwpTwTwXX2tS8Gt6vus9gQOBu8VN5uM6OBZ1vln4U0+wJsjYwlfolwLNDnSN20WVq37cAWfRqYGN3FdCwfFIaEDEAPTCuA3</vt:lpwstr>
  </property>
  <property fmtid="{D5CDD505-2E9C-101B-9397-08002B2CF9AE}" pid="83" name="x1ye=4">
    <vt:lpwstr>cQCx1tLvkny8yXEUZH0h8PZvQ6PAVm0tN5dqy99a4owjcRTf14R6JLahoPTiR16uR2wFg0ETS2sAVPjTiyD34u94/ZGBqGzi31BKSrTK5BiGt1xBqWug9QYOLfYMN3KxhsLGHtDSqBGV4667lmT9IJAV4O5ZurCwimknMTQAzIcfH4Ne40pGxTZsgUZeA2n7eRSqixWmU9EMod1CoBoZPW4nfxilcsXrSgwzHP20uKETxh/9O0uZDFFx3vD9F21</vt:lpwstr>
  </property>
  <property fmtid="{D5CDD505-2E9C-101B-9397-08002B2CF9AE}" pid="84" name="x1ye=40">
    <vt:lpwstr>Gy75DRFfuL/n9e+L5Zszj9dG4uoQb0Zxz515DepBdvTOpg0NrhfbhNDdjiobPDccfglu3g7a5VEwTnBi4tTNsFK0Z0W6yqPOmTQj1WptvbDS/2t73gQDGznj1lmvoBKQV8Jq6FHerSEPlLztBdB4t1q+fnZkEGlTsnE+CWc69raMHN3QP0UWCRGsMhAHuTlXrCShZQBuFdizxYhgiHpZMd8m0Td4JND0fjhInnASIJEndXgOES4pc2wSXT/tsP5</vt:lpwstr>
  </property>
  <property fmtid="{D5CDD505-2E9C-101B-9397-08002B2CF9AE}" pid="85" name="x1ye=41">
    <vt:lpwstr>Qb1JS6juWCEkugqVzALdmnMcNe/49mZKbKn7Z9/WHGtUSJpiRiHvYbwptSXjUhWFElpduGqe0Uo4WBvokmvSeBkMYd14TNBXSEIB4NE9GLBD65LoOzseE9zgRbygjWDX386vp5p1yLE6OgaG/e537PIYfM626/aBQZ2UxieKbD7D4E0+GvijWH4ZIPsgb0NfN977OlB/DF4/nKLNy48oN32YXetlHT/seQhGz8kuY91CIcNP+frvJm+iioJ+kVA</vt:lpwstr>
  </property>
  <property fmtid="{D5CDD505-2E9C-101B-9397-08002B2CF9AE}" pid="86" name="x1ye=42">
    <vt:lpwstr>GsrLkLwb+3qPALgt657TqMkwduyTTG2pWq1Jy66eJj3eB1e/yDnBZImOSyNqdoA7hS/JpkAiQnrFy8f7QhJGG3odfiNjOrKGVT1Ovvr4TCRCojsgNLBKKe/qp31yATvPx13APBHrNvrrA8dX6eAwyheSaC2dhZ4ytwhsXWe7XJpHfq8ZcvLITzjFlDu7QCCxd4feBvNIKPJnjreSyEUaMGX4GG/SuqxFY378q09UQw5xPzaHZB+wUZK1nkkNSJ+</vt:lpwstr>
  </property>
  <property fmtid="{D5CDD505-2E9C-101B-9397-08002B2CF9AE}" pid="87" name="x1ye=43">
    <vt:lpwstr>x9wX4RIXqpX7ZXMJVr7t0JG6xmlFcypSZgPMJJHHuZqR1CbMgW6cyu9QzbNQoX8wOVNjiKjPv+rq9ioKbzjumGeurNnGX2if+PrjtsSoJk/NuWj0JVU82njwxZT6LtxnJnmUM9injdKvl1vy3/Lqk3ygMSjh9yVI16oHhUG5mcsB/wsLRgOqipwK6iaZT65Zhg/T6NYu4rsNtVIRnircAjKHUyKWKmvWcagSZRvn1J0zYQUKIR58B8S3cgelrxw</vt:lpwstr>
  </property>
  <property fmtid="{D5CDD505-2E9C-101B-9397-08002B2CF9AE}" pid="88" name="x1ye=44">
    <vt:lpwstr>F0pZzcu4zwhuFYvoCPtFuH2sj4zyJXijrh+zTe6msL5HzHGVrGP62RTuVQJnWuwo9PIxCcP4xlzzig0g39EsNxXJ50JniTNDmY31sCVuXMB2DfqVzt1b9a+h2wXxO2nmz/l8tl2CUHx7RT8E0Pen4osovn1pidnsbQ4A/dHARUhRZ6yrKbhVt9gMjkUKF785hVI1ZmCp8mR2Lru4OfPAl/FbgGLF1Da03wU7CKC6t05RMZ59Vw2Qd3tFPbl2CR2</vt:lpwstr>
  </property>
  <property fmtid="{D5CDD505-2E9C-101B-9397-08002B2CF9AE}" pid="89" name="x1ye=45">
    <vt:lpwstr>6PnIxLHwoI478WCsjDYtk5OxP+mrFZUfkMk5Mmhy8OX+P97R8npCv8beENhfDdDapJd9G6OfAYU6rKXOFLS8WAl3rhjdIQhnQ30YYHdzNcXGIhLvXWdttDU5QATPTwQFuw0s7+RYTyTRqHyyOnEfv0ZYL2oQI/zQm4SCmsYk15Z5fj7Qdcd/ppqydKpCRnxfVOEGw8heCKSkvLEUNnPrjUSt1r9+Of0QC4cuAVxxqhyqXxn8R/hfAHkKtRtGxxJ</vt:lpwstr>
  </property>
  <property fmtid="{D5CDD505-2E9C-101B-9397-08002B2CF9AE}" pid="90" name="x1ye=46">
    <vt:lpwstr>8fs3vxzCm8De553v0ZA1sLgehSnzrTZnJ+PDAOj3Wvw6XRabQqw13xIxh89v/U0nbOSJggxb5zR6d+kThmO8630zunj4dljpidda92SA5wNtM6f0TrfYqacVTTsboE3EEeSpYg6lvMcrMIY4bP+OYnnBfjOtK5TGeosncKpR4uiUBQxtxrBWCDvk+JdwVHj5EgvTTpjRPap09i594qosel0DP9jGDgWh9TY56czOxvhd0oMWnj26w/7U02FTNBA</vt:lpwstr>
  </property>
  <property fmtid="{D5CDD505-2E9C-101B-9397-08002B2CF9AE}" pid="91" name="x1ye=47">
    <vt:lpwstr>fzb9AMrl2CgSKRutHjhtvbra8nRexH+h+FAzvsdXIAITxyrAcPsixdTBdd/2fIluYn/2ocdXPsNo4EI6O0ISFWtVd4JDxi9flwXrHYFDWM4aI6w1Vgs/MXA/hktzaL3sRgZMAQ2zwEhq6OD/0d/QWb4AXc2YK/2O5l5qTOVhhlN2vRTFebGMk4ZjKmANK5OAG7naDNi3MxX9ikygyjkpKEyz3m13WDYbrSggXUgF26RtERjnGWCQpRJWIPIZGDO</vt:lpwstr>
  </property>
  <property fmtid="{D5CDD505-2E9C-101B-9397-08002B2CF9AE}" pid="92" name="x1ye=48">
    <vt:lpwstr>QWl4ei81L/1IkaaQTHA2jfQSTn9faZODpKH8CLO6Q6OM7r+VEAfeAiU4GCB+CEBP34V+tUmOPuSthf5V/eWf/FfgKeeAPEhPW/vr+egtHdymkZ+xxhkoHowShO28s6A+pHMeDhFhJs2lS5LcckRtKsN2UCsI273rFqUYt+fZD+tPldrBzN4VsRWBD+W7BNrvREh5pgOXKknRiqX8ABb/Frh8FI0pP+TxiXcJzvPzcpwysYhsq3E7oNsLn2xI2IL</vt:lpwstr>
  </property>
  <property fmtid="{D5CDD505-2E9C-101B-9397-08002B2CF9AE}" pid="93" name="x1ye=49">
    <vt:lpwstr>ZOMWCIWStMD+YvVAFsY0fJPa2zsuR8Gn4rv0mf0SGvqVIrWHyncpOrjnO/UDB+a6zQTwyP9cHPud6y49ROnOg2/iLf7NaA/3cDahTF45TPf0+R3k9DstqX7cHqYBAnglNRXURPmCtYqw6LFFmED5T7MnOFPCtV28FZ5jYYClWaRRRkjuMKI4ZZRRuN6pumAcoCyUyohCho5JC1Jr7w/N9QL1pZIcl4OE/egHXfgxjUXTzBnFKsK17RoSz95hcaV</vt:lpwstr>
  </property>
  <property fmtid="{D5CDD505-2E9C-101B-9397-08002B2CF9AE}" pid="94" name="x1ye=5">
    <vt:lpwstr>6GGgla4n9DL+8NVfFxeuJSCuZXP7FBhAqYRnZEmmqn3TJBcXpDVrnvNXnxE770pZKN8Vb3ioctWKiFfRMsT5HOq1L5PYQitfv5kSjc0Mkd9cDmN1ZNkjPK48aVkOruQ5HSKmP1XiBbu5hBbStZQfKEJzzzuAp39b2XJyWZib2UJJuRmyQRGVDkR59cPxATqy8UcCcnbRUNMyfa39eb0KbO1QGV2a6s51NZY+SE9mFYoM0UnyJ0TP+HR8gwofBWA</vt:lpwstr>
  </property>
  <property fmtid="{D5CDD505-2E9C-101B-9397-08002B2CF9AE}" pid="95" name="x1ye=50">
    <vt:lpwstr>Wl9/xGm6z3Bt4oR7H5iZ25aAGgMlSapTGVv5xjZKfyvF4fTsdlSEJ9SmZ8Zd7pIpepfQyGY3EQiUTmhx94JVjg9KfjFXALBxB8Th9EIFuKPpUjx+EVlt2L2S6HptldZK1mFyoiyuvv4ltikMU05mFezmLGJo3TNx/Jtml5OQR62xOhIk0Or95pzujrgdZMrOrO1t5YtEJleX8U+Kgd37olspQpGIFhZpwqA/ac8lNRrGK+J+xt5mIoEm/8Xeul0</vt:lpwstr>
  </property>
  <property fmtid="{D5CDD505-2E9C-101B-9397-08002B2CF9AE}" pid="96" name="x1ye=51">
    <vt:lpwstr>2PAJ1a8vBMd88+tcVS6f3IT9evcvhD1J0DK5ZzE/lNQikIEJLjDEW37sec/dg//4v9xQLRRDsr38Ocwv2B4y4zaDx38sTaDZmLkIwApJAvlOV+ZkHgd0hscTuD65YklqK73nXM+60MMViiJVO6I1FjHYnvv2TxegXPLZCQi7SOUBiOGuLcFhD5fwc4GYZaz8VV/eyOihRFKQn3/HAUWxCyv+WJWgi8w7hYtG+WCcE9NKyLdSUcx9cwNI6Df2c0r</vt:lpwstr>
  </property>
  <property fmtid="{D5CDD505-2E9C-101B-9397-08002B2CF9AE}" pid="97" name="x1ye=52">
    <vt:lpwstr>bbv+ZqTY+6ny+9PonwwnXUMSWCmksVzP5uKXOPeTpiMv3UzqjN8f8M8HdGuB8MHqj34X45csfyOW4Rs0Wk3g2H+x6uL03fnxX0edIE+/UuwQM8SPoX0+obEwcf836BMf1FNIERUfqyMZ/uFowKMyJWBZknmAY0m9FpQ7a0MmPShZDug2LqOjsgVk/7NhbZD0492G+6oU5AeAqvouimpnnbsRYu5kcpTGM9t8ZGKNoTTlkp8P6d+VmaMZy8Zaqap</vt:lpwstr>
  </property>
  <property fmtid="{D5CDD505-2E9C-101B-9397-08002B2CF9AE}" pid="98" name="x1ye=53">
    <vt:lpwstr>XxlObjhnM+0hiRgBo7i0VghX7Sl9h/zFMy1Zz8lh/f3QZth/MwIRtAz14zu8KnkZ/ysc2f4eymNdYEfpjWYAMQeEhAljIo1+3Gf4AVkOxZYtRM/7U/pC/y461xRzvP//3sUWuSOUan/5Wft2ubDXZWs2kWPpYS3adZmTJeWNKj045g/rfEWsmOnPLVZc6k0S1bbswvZgbr7IgP7im19voZNiL/iGs7yj3730kLDQI8Ev+LMGDjtojEilUkAlyvu</vt:lpwstr>
  </property>
  <property fmtid="{D5CDD505-2E9C-101B-9397-08002B2CF9AE}" pid="99" name="x1ye=54">
    <vt:lpwstr>901Uo51dBxst5yGWTVvcjZMMBdfglU8H+jv4TYLGFZrl/4uY/mKdGY4v7ZNU5/W/j59vBEe/+11VZIsYxFEARUgJADW8ft0zXTSshiv1FrcxYF/eapZt60z+jzsdOmWATt9tOs6KZ2UfU3p/NhvHrmHL70pVtwLK3ex/JJmKnMWpsA8Ovs1VO5Z0DGBu0sRiz/tIlnQjzOQBYYx9JxyUIO+2jZP92NwQrLvYAuxRBJDSUCbT+Ei0E0hNKaFD7/G</vt:lpwstr>
  </property>
  <property fmtid="{D5CDD505-2E9C-101B-9397-08002B2CF9AE}" pid="100" name="x1ye=55">
    <vt:lpwstr>Z4nUl034iEEoy3YjgTbv5npb3044+30OB8n2Gz5J+4JnD/OOdSVEZMY4p8LedXWq4IfO7J8PpDnBz2+dUkXCnN0dIDyFgvWoa1OCChzvyjThQ+rC3CP53mn/8LFJLZgrKx+xo6QTuuB4wIsq1INbgfnyJjizZUYlwFqKUqc5SnlfIuaKWrgghZTSVH+srzEZwQSZFEk+8OM+kfU+kzBbGR4GvbXvYLYE+LfeQLAehGdcldVdM4Cyx6RAWsLf9/k</vt:lpwstr>
  </property>
  <property fmtid="{D5CDD505-2E9C-101B-9397-08002B2CF9AE}" pid="101" name="x1ye=56">
    <vt:lpwstr>+9nAM1QUeQBM01UkLppMdFnVBs1DeppMnvV5p1CoDuI5wEwqSGJR3ahnAQAc6v0UEwDjObHMPhJzamw2O2K73xQ+TXkAMI6x7l/oqleba0rt8cEM8zDBAhDDP4jr2B1oMzCVnL3GSDGrrpeM+79oqEJEaj9xqTS+tt2QJEmUK7Fzs64+b7AgIglZ/5PAXyeS6zf4v41nbale3fHxc99QcKEazsNMo3U/BtO61vmXgnGqHB6B2dtXLTomsff4AHZ</vt:lpwstr>
  </property>
  <property fmtid="{D5CDD505-2E9C-101B-9397-08002B2CF9AE}" pid="102" name="x1ye=57">
    <vt:lpwstr>gHS/mMQKoVoP2iyEw4fatiejg0/eKsn44yphMC0zVrzyROv1LaGBHUHYQTIK2+NJ2GfEDuj8JnHYTnyIFi4QGT/f2eaN8PfB9vYM63S/t5+hlgqidkRwzHpqiuqpano/5trPRdzugDCDjh+Z57GmhmXRgc0JiJXKEYKYkMt5IJXmReLuQMmUKEKVGrvdzJES3SYUzPgJigP/t40a3eK+NwUvJZ5DInvt+PhVDINnBECKxbACNi6QR+a8GErP2yk</vt:lpwstr>
  </property>
  <property fmtid="{D5CDD505-2E9C-101B-9397-08002B2CF9AE}" pid="103" name="x1ye=58">
    <vt:lpwstr>Q7YlzrjpUM5Dg9K3v2u09KJfcv2KbYlwpz82rhuxZbWQvkrzb+EyBV/ZqoEHbTU6VNWD/oC6K4MqKxIVm05LXcVxUSmSlPlPQ+Yn/TwnxGc4t1KqUpzvnrNYm90BGX0YeWQJo2bM+bpctK9hp5X57bxT0REvIXm0X6W+az2Qj4FuFGGasdjfHWX7uha6ihGar4ezwvuBH+qbfhhAxvdUpFEbIHDG7+QurdU8Euj8MEGfMhPSWcNLoGVSzh9XO/X</vt:lpwstr>
  </property>
  <property fmtid="{D5CDD505-2E9C-101B-9397-08002B2CF9AE}" pid="104" name="x1ye=59">
    <vt:lpwstr>qk6EGlapFubEtNTJoK6q8ONanaeL3+01gA+NDOA//cVp4hTx6jHFyF0on54mf0FrR0Uk3Z33ACj/v6pgaiyTVr4ePXgv9PRscHEFZv4Y9ZIMW2V+/14q3AvJ6IIXdJVFCpslEi1FxPBAL7AlS55flK4njP6RVdCrXlIqWRW0SlQXrhMsGNs4i96XkF3CVZl6zAgIBc5rgdvyNZTYNz7XtDHNjORdXR2HxX7+s/LbUJDtPnHpKadlvUtgjn0+/ns</vt:lpwstr>
  </property>
  <property fmtid="{D5CDD505-2E9C-101B-9397-08002B2CF9AE}" pid="105" name="x1ye=6">
    <vt:lpwstr>6GLZV1Z2wUOPW9D+Cg4av+tkqf1g3Yl7COu6RF6tDKxLOVB35Ur4Vx/hLOHjlhg3vXLvgS9nXCYt1mbJXX1MZn1ey/YGJMEeutDnpDW9LrmqyLw0/Ye4FwqRLfhU2gp11H9xekGoGjg4eNnn6iZZoD3HyS9h0xtt0vyPhXrsG543clOXz8vI/8ETn3xNCgoaODUetgQzVGIg2YKBbPAFyQadZEO1V6fRnipJuORp5JFVgx1oZtTR2Z/Gp5We0D5</vt:lpwstr>
  </property>
  <property fmtid="{D5CDD505-2E9C-101B-9397-08002B2CF9AE}" pid="106" name="x1ye=60">
    <vt:lpwstr>T931dp2p/k8qFWjLWspyNWVKSmMWp6QKVvSLZjJfgqXrQpdeJmxvg4kcMJyBJ4hOihV5dGSpBr3f7uEkXjd5m5awoVnfGwlO97C7NlAKSJ7z6UNBXdmPyNbOvATQFO0aHAUIV/UQo78GuDfp6zqmLMLIrTaPgTpp91sSoz69s4Jn5JCuHdUKNWIS72h9O1/snbviGFd9a599yFr3YnB0Idt15Sh6y4LlkVIc/suhxRdiq0cGF80nm8bMBK9vLYQ</vt:lpwstr>
  </property>
  <property fmtid="{D5CDD505-2E9C-101B-9397-08002B2CF9AE}" pid="107" name="x1ye=61">
    <vt:lpwstr>TGsb+v21ODN4KOxJ9vCEG6GIMv6Z2O9a2Ff77rv0B1AZX+4y49T3mQPkPvTBJVNQaUv62L190tn4nw+X4ZaWXkAcPyd8TDSmPRj98id0bYFH+yxri6neLHzpL0/5A7l4DAgU+OwtiFGAfF6g1dfqVP07zdtX6k2r5R2LKwOKJ3Np9D5Nbn4LL4DefU+u8VRLR69UMUwiVtE3pakc/+fpRPXyQ3sCSbiig+Jr6/j7CzxyRFAo7huSPQB/twGkpYK</vt:lpwstr>
  </property>
  <property fmtid="{D5CDD505-2E9C-101B-9397-08002B2CF9AE}" pid="108" name="x1ye=62">
    <vt:lpwstr>Uqg66ajc83vlpjukv+us2uJMhQjOs1nUcTrFg+1Iiw5dCFVFQg0Zc+3xv9Mfk2g5NH2N49BwqxkGJdNsZJaGfdRqQdsmpGpKaOLryo4MiHZrEkxJT4anrnF1n0M/GOQ8pnfGadXCJAONPXxZaTWs8TuTj8pn/xF1y7dABTNKY6C/1F98aUlNV5A89Q8tGYFGXqhxZXRQHcHpYhlkGkpamPGpVBgFTe0mK/eNLjz1ZEXRy3k6Lf96wCdvPF3AeKQ</vt:lpwstr>
  </property>
  <property fmtid="{D5CDD505-2E9C-101B-9397-08002B2CF9AE}" pid="109" name="x1ye=63">
    <vt:lpwstr>ywTAyFLMujMBaP698rbdWGGsK7fri9uOsb+0tBUq+C0JBLX/CS+kWkIrraGNWoqbaJuqTemUjA/TH620I3XSmO8DDnmnDNZvtg5hfqon1+a9lQp2nkEEudkjrK93TUiqmas0S9GHqhrUdVIBfxVugDy17bgVN+NkBws8/8dZxwUyn4Eoavve/r7/7LGXxiX1lHVWaOBF8zBvD7jXj7na2UFO2sENBZbnBe3tv9Je8Ssx0qlug6wxgW3lLzuOUTt</vt:lpwstr>
  </property>
  <property fmtid="{D5CDD505-2E9C-101B-9397-08002B2CF9AE}" pid="110" name="x1ye=64">
    <vt:lpwstr>bWNE5XsKuMzTfmaOjaOnpl9BFX/dumW044JekOsfEWKjrazGg7il9I34j2E5cEmWqQfwNRBf53usTjmI3J6IsK3iL6Stjk1zdwQOvydLKhFvYQMNjz/2vtYtZDSrK1rcQKnkQNv2qUypRYTH19hPYCO7iw5t0VweL9qyEKnbB146i2QlTzvdCWscm4DH4Akj9v2akSnNYSwztNh4H0jXrekmRCXBhstXOkN6EKVti8W27FxdOOFIlsxISoOBJOJ</vt:lpwstr>
  </property>
  <property fmtid="{D5CDD505-2E9C-101B-9397-08002B2CF9AE}" pid="111" name="x1ye=65">
    <vt:lpwstr>z+NM7UEpt5M0M4NFAqnleziHw99Aloug9GIp63Bxc5P+LnOg6hHDl98Yfbwnuwssnk8L0/XMhsv2Lt8ZiA7BlHuqWHE/d/TlIi3JHyW/K5jv67OIslcsrS3X9Cc30qYf3Cv0vPxqHUHH6gFOtHRlBRen8y69v2x72SdayyRatL4IFrfIIXwzhtVb8FfYAA+aI2MIMqfFOsW18YJ5Gagf1y1H9rsXHLVQFQv4W+PqY2jDR2xTiuXQGeqBKQhhZiZ</vt:lpwstr>
  </property>
  <property fmtid="{D5CDD505-2E9C-101B-9397-08002B2CF9AE}" pid="112" name="x1ye=66">
    <vt:lpwstr>U2TOB1RWaa6Fk6M5WdipUPTssDls9FqdvuO3ikcdkuBZvuHMeqaowcdkjxdA3/bs/AsBPe+fNX4o9qBG5jM95t7JyGqXRT9YXigyqMIx2t7YJd/PF2tt4ysujttyPHA1JjwaNcjdDk2p1/OgW76vE2/yg6j+QGgSCKHkgLkkhLcs6ZHVnkHE9vvLK9UBVmun+/h6YGpryWXxc3tQa+4SyHXxg/wXP7kvcQov6Y1fcBEVvn9IDGrrg3SFJmlLIgi</vt:lpwstr>
  </property>
  <property fmtid="{D5CDD505-2E9C-101B-9397-08002B2CF9AE}" pid="113" name="x1ye=67">
    <vt:lpwstr>7MwcJYjPVRtgtSHETiWbhOyHEJNXVb3W3ncKHZFa1RCxMVMzVdsTRVcll+5T3jPBg6wvNdztEHtLkyGrH8fRPwuO5EvDR6/Y+Ku3K2rdZvRPIqeD0VkBOMO1E7TLUMT1Dk7U2uyXFCvYQp5Ds4tpIWzP01LNvdga77nVMfUmeG3UWElpi0Z0R+KUnL7wXx9IrvfHPre1bi5ekhPPsqJ62mCDTFlNiO9ye0fMEjDkeeyByQzpDYXrUNkrMKUD/6I</vt:lpwstr>
  </property>
  <property fmtid="{D5CDD505-2E9C-101B-9397-08002B2CF9AE}" pid="114" name="x1ye=68">
    <vt:lpwstr>clBqCj95ZOH/AulVXDX6pHK+eQrWnTUFI3h0v6k+NoROILUPgQQ8lw2LQxR0jlZFvz++NQqID4efKbVtGgEFQ5wUlZDwCz3NaInxDAE6uNoc2xMLQwEeQZsvcL72nKQGEgs2ErRHJDYnUbPkY/orSlA5v+n0e1ivmrPAY/0mMzKq4ZUfe6ug1DlsvOHryHb8O9cAwPOZ5gtVpH+xmYpWGoo28I+Q3HzAtW1RMNuGiaKYLXsvbCZB/Bfnr0kVIWF</vt:lpwstr>
  </property>
  <property fmtid="{D5CDD505-2E9C-101B-9397-08002B2CF9AE}" pid="115" name="x1ye=69">
    <vt:lpwstr>dI+Mpd2+u5T7p4xb1gUjPUvINfr8vEvnEeUmjV0SCH229dKcakWGKaOi2z83+loenKK7cmdoHuzz1IJvYgS7RJZsRPFtZvIq72cqepJOW3aUF3n839oEldhZX0HBm+lLOsu4ZPiqqDDPXYUfzLmYuVWAoSaDAHRu9X/Ka0GQKeCWWy5Qby6/4Udp7s+BJjC+2/7UFiKBY0VFgzEDAOYamzn7x5fbsyEuBbjqMZhIZnpprOqZLG5uErtykWOPYoQ</vt:lpwstr>
  </property>
  <property fmtid="{D5CDD505-2E9C-101B-9397-08002B2CF9AE}" pid="116" name="x1ye=7">
    <vt:lpwstr>lqzB7ZjjPcKvNtYyosqZdEidHYLSodHf1PY8YluEIFr1lYYxyJY8VWiYbzM4lREZXqmcDr3eq0XSWKhojl/ctw3Ph/kcvHxucFzeDnhgAWdML8es+0WqnUHfpY4KRWt/YwipTYdRsqAVXa5s1+ySK/eqninQjY3mW5S3DZ9JPs4hamRAlzYi8VmBWFrPZ5X8iJocrP5OoKkX3DOa9DDIC2gOGCtJ4DBYvei2Be2W59wPtaHzRc2ff4iTT2q1tYV</vt:lpwstr>
  </property>
  <property fmtid="{D5CDD505-2E9C-101B-9397-08002B2CF9AE}" pid="117" name="x1ye=70">
    <vt:lpwstr>LprS2hcLV5m+HZUPxYYayKcQd6vQTRJtYixREzbF9USI1aLYwM3/a+1jypAEZGytn5PPnwDgLCnVnRV7y2hglxyv93OUM49hulWvICwo3Zw8V4qtBPPEXIJTJ3BinEWCUWmSUvRLmP+3/Pmn7bv3KyqP3iHBFvgbezgFeKl56RSxhxwTPOIJJPz+IjIzDa/lZ8HDn2GyZc7BREiDyDXNPQ/+5Aq8oob285nSV/WX/qWi0UsZgE+CGFbCgcn20hQ</vt:lpwstr>
  </property>
  <property fmtid="{D5CDD505-2E9C-101B-9397-08002B2CF9AE}" pid="118" name="x1ye=71">
    <vt:lpwstr>G2uNfrMe7r1vG+pzKrCF0c1D1n8kfDbfE0ftYpCtkEyjDHR+sCEb5I71ZfRddKJU1EmAYA2eLoEmQYE6r7jPMIzQiLnYbIyWWl+/bDnYh18hRn5IpVIybwDad+ZzaIvldusANgKSGhG0TwQlmEzp4V8BSWjy2iObjL39/fFZ7+94YS/ypWIfsPnHR/+SNVdDcGKyDJrVwy+SkZjHfGZ7NsdHTme4DGS64F+JHSKDCkgJ/AQB5xPbVv2oBgWLEUb</vt:lpwstr>
  </property>
  <property fmtid="{D5CDD505-2E9C-101B-9397-08002B2CF9AE}" pid="119" name="x1ye=72">
    <vt:lpwstr>XK9kvlOp0L0wmaJDLkE57N51frzD1NZjUaebYW98YVm164f/vtYl+k0PdAejL8pPj9pSpqiG+hFm6rjy/QPz64TZsByFqRoBjb4RyIipWGDTL6Oz22pI5GFAZUA8U29A9+Pv5+fkPl+ptJltzcL5kxqm+xvV82c8avjRanA/VSedJKnppoXqOhPi8TXTOyz/OQo28XByLoic2LaYABXUrf2XDXu+3wRibZO8JdBQEPoKwt7uu7iDIZ/i8u8nq6I</vt:lpwstr>
  </property>
  <property fmtid="{D5CDD505-2E9C-101B-9397-08002B2CF9AE}" pid="120" name="x1ye=73">
    <vt:lpwstr>vidZSGGaAPkAa9L1n2rArVzEdsyLxPqfis0dJ4fHydeVEq/zufMW3g56RwMvS+oqzW6d1+fAJKwklYeWfzYpeSREIYdn9Ut5yWRUNxyZUfqPdkoXiWyj9sPbVi+0q/SjyD7t2cT4V5HqYYGmnr1i2MSRZoA6XjhQFu5SRy27V/ufw98byfODKblUb5J9H3y9ao/llLTugggFNZTX/oXJwjVt6mQDjiswqqCQ2WOUNH9mwZusBrbKTej5OXgqNk/</vt:lpwstr>
  </property>
  <property fmtid="{D5CDD505-2E9C-101B-9397-08002B2CF9AE}" pid="121" name="x1ye=74">
    <vt:lpwstr>JgXuTCtTiIR0bB67TpOzMsqD4EaU3tGRRHO5C15Is09zw4HyFqp8nXWzKtOImH3KboMe9lByEDHbACWknJdFXBpznHsW37VJcMS7iVgcxrEOBER9vtdac8R/bmyo5wzqgW2z+icfAXNWh+QhJXzQzQwbLngx7rzdoOccmGpA5DliPzx66Fw4RoPjUzuu3yDy7/kIX2kt/P0BxsjEYrwCv6mvXei281dCZe/zJ0xl8+8N8mVyUxYhbkYlQCFTpjP</vt:lpwstr>
  </property>
  <property fmtid="{D5CDD505-2E9C-101B-9397-08002B2CF9AE}" pid="122" name="x1ye=75">
    <vt:lpwstr>i1+k3TCMQYj1YGc6mPL9dllRLkya3Xw+407+1cwF4z6IP6nwoHLa1K1O/PhibRbsnoiN/e9EFjohSNmtasLw7TezzLtMOpiIxQRuvegNkwpJBUsbGBzT9eqLz3ix67CDFwAXQGkzyJqifyS0OY2Vw+m1xma4KNS7PftpXg+fTC4Qv6upJFw/G4qvMStxGnJGdPR38I/q3QBEcEeEOpuIV7zDESAWanivDeTR4b2PwSDk4YuRzNo9F1TP85H9DZq</vt:lpwstr>
  </property>
  <property fmtid="{D5CDD505-2E9C-101B-9397-08002B2CF9AE}" pid="123" name="x1ye=76">
    <vt:lpwstr>vuHKkswS579QYROc/FbztG7PixSxZpsHHRBwmKIFpeUHC97QJC3vqF5T/YTuXvuEiqhF47KX7Nf2ZwoDIQUOPQm1/L1D8aVpTqf9yMUoRYK2fFdJEWGonmrtRcFE++83SSBbPQUfbO/Ddd1/cOuYwkniTJQMceEp0MsqQIFak9ol4IDhrhHpgaV154NSo0xoFVtaYeh9kv2jyuWHlR3o9zuGbDcJxqRYozePMtY6VqdOAG+V+B5mg5VlNFq+KJz</vt:lpwstr>
  </property>
  <property fmtid="{D5CDD505-2E9C-101B-9397-08002B2CF9AE}" pid="124" name="x1ye=77">
    <vt:lpwstr>AKgoCT4EgaVzmOl46uCZ/qBotxpia88Q4WMIPMy8S8FQLbsrJXeI3jb7bcuJcPQBa7TWVEORS9zALh1zT9V1LQFU15Fp5bB/aVpKTWZKIgVJHdL98Ep25RvQHkTRTPSdc0yu83ziyKQna5SLfi73vj3e/piSbQzJVOBUg4aOMp8HoadPmXbGzjXCok1YVoJABo2ITelx72S9omG+Kq/WtErr4VvUuhEr8K6+1ouWvdsMLV09M4HtwclxnGBzjG7</vt:lpwstr>
  </property>
  <property fmtid="{D5CDD505-2E9C-101B-9397-08002B2CF9AE}" pid="125" name="x1ye=78">
    <vt:lpwstr>jNkGlUZlk+9cpV7F+V96Yv7MQvxfcWPOSDAyXx9VgxuRhcZRKJmNyxzU4rf+1IYYfZL5qvzAjPifU+070WBftlgMgM3e00FL3hZ9XgrfyQ8AqHGgt61AuOhcM9zQKjrRo6apIZtBDDsMvfzvvOU750feEebtcoNAaBPyDkrq3EJxvoQmrT6XkSnDG+1y7TXCWauyVB9R8wAqKwta62W/eCL9sSgMb5xux4NBIIRMNf8AszBnatpyQuYqW2ODCk6</vt:lpwstr>
  </property>
  <property fmtid="{D5CDD505-2E9C-101B-9397-08002B2CF9AE}" pid="126" name="x1ye=79">
    <vt:lpwstr>NryDD3rL3UoO+9MWMcXXKfL9VVNL6MQqA8CqLKZDeiTamQb1vYY3MR331ysHv2TnFaG54lYOoBeA84Uc/5hzfITky/C0Jlsd9n4awRBDhP9a/JkMeoQ2HuFWzJ7oSkIaiNd9z0SzWztySsA0CHK3HbX48UgvraJ6ZneOjxALHKp66C+aHA/NnoHcDLYvDsZLuf1qCQ9poDsNBfy6kiJBkby+tnHlsfi4BtWx0gYFrtxn9+rIGfSbearPs0pUZ+v</vt:lpwstr>
  </property>
  <property fmtid="{D5CDD505-2E9C-101B-9397-08002B2CF9AE}" pid="127" name="x1ye=8">
    <vt:lpwstr>s/eaMM0YfL7nu/xrm7+0hAM39r6rHlGZtI2niNdDSrR+wxXzXvGYIhMBdRxBSDAu0AHD7I5NphEJiBN3G6gAIeJ7WzIptCPUenPcAc1Yw1EJmRf+JQcPwLyB0BSeYK6VRWNU9p0L8omP3oGifZVrDleou+WTltw2L5z+l07Oi9H3JFcxBwcWE8SyZcZf4vnSy9jB9X1IiqD3HFnB9Z4rRvRTCtFKGS7GwYFRB5p/NAF+YtpLd+CWpy8gZjsR9An</vt:lpwstr>
  </property>
  <property fmtid="{D5CDD505-2E9C-101B-9397-08002B2CF9AE}" pid="128" name="x1ye=80">
    <vt:lpwstr>NlOFlS9ebNLFa4cPOp9XrBlf4QlVBg0yXRxlnkfuAqVj5Eva/ZFg5DxtKoeQK6ynSxWx9n7TR7Ur/FZrRaA1X3bMEO91WI+W0LyPiTNeGC29AlLYqpo1h8zmpdmq8jLZCCOEDHPjE0KMGshShfz4sE9GfkiUwvlKBjzZHidCRzG0epkqdav1NKfGgjkA4iRQPmhcP+BlyFC+ipzkFQBi+yQQYZkBn9yn8nNAq47jMAxIpj+XxctchAV4vlpey4R</vt:lpwstr>
  </property>
  <property fmtid="{D5CDD505-2E9C-101B-9397-08002B2CF9AE}" pid="129" name="x1ye=81">
    <vt:lpwstr>8Gvk9i3/vFCXbUXHCNpsevsKa2B4d9sP6+G/z89d3nXLZi1qqmged3OsrTtATmN1ibjKtcRZ75npEfJBjhCTtM7AvSfiGDs47pJUKjlM0zy3s/6PVu9uKmIsQnTbkZ+xbdTK3hPyZ0kizcYvNshdTaYkHzgJdDgUNEe4W21pffJ9rZhD72hb97Jgd+lQ3PKWJoyFBqyO1AoPOk2/jI4MPHu5OOSK9pZ1/GMKuZdpHnOEahCxQFPW+w+Lz5+zYPJ</vt:lpwstr>
  </property>
  <property fmtid="{D5CDD505-2E9C-101B-9397-08002B2CF9AE}" pid="130" name="x1ye=82">
    <vt:lpwstr>E+kfWMql+Sgt03LApuKlksCSEYNrgf4IINW+1UPC0sMYIaFUDqNcNZoexW94HYbmgcKbDYfnSB1atfpoGqYE9d5gcTlKy3AHRqkydXmJYCV2da++TWmuT1WPhj4Rpiguz5SQ6zgZJ+ebri7PetED/EiePMh424I3Er+nDtHChMt6+tWERLC8SjpW5ly8CJghbldas1YfPbpX11YHYxaAsn6yMiCletQSmmy2G+Pg/LwHDn9w5KLP9rG7eBsdYzO</vt:lpwstr>
  </property>
  <property fmtid="{D5CDD505-2E9C-101B-9397-08002B2CF9AE}" pid="131" name="x1ye=83">
    <vt:lpwstr>j53lKBBuoXu34QRoUYGpR8nHEM/SWblBkijNivZAJvfseOMStuuge2NIqoFuwvHPqE1Iw1Df/oIr6UfcAVjz34Ilkwx1E6S0kOiXmlG9JFZzsOXZCTKxLDUrBC2RK4TRkqSwc38QTov8mRvhx/i5yI9MXESWv3fzD2143SOka6dbi6YsPZma/sqlk6IVHRKTuXUa13qiWDudcrjLgRms1Og3WtuMDGPJYAuKyKmgzYapvB20HGFGn2taIEefa4f</vt:lpwstr>
  </property>
  <property fmtid="{D5CDD505-2E9C-101B-9397-08002B2CF9AE}" pid="132" name="x1ye=84">
    <vt:lpwstr>FlGLtGmDh8wuKubn4vciMg4rb6uBEeGLczdqNt53A34TBUWk85S10tLmgQAtsZeAGhjeNwmrTXxlv9tBgNDhpKgzgZfWRbFvPjYeQ84p2aiJCtR08WDk30GaoIZbex3ZYYSIDv1pn0kqXqalfnu6SzdH3lUwXa2N8E/QOGXcT7X5rhxS6STfLt67JIOYP6OLyUVIvQn6v4etN7xDUEcgmtQ7ujKp46ZjVPXvx37EedeQ8mvJTH/ZlwZRp6scOlV</vt:lpwstr>
  </property>
  <property fmtid="{D5CDD505-2E9C-101B-9397-08002B2CF9AE}" pid="133" name="x1ye=85">
    <vt:lpwstr>pxhbTlezrLxfYXbvbGjzsUn1u8VlUbO0EUnEwFJ+kYu7SX/kSsZqhNPCIEj1T5jyl3KGglN6VbLf4oRskLRm1MCcHtusPV9AsAtDeKT6pWjldO3fZMmPwkSzBMh3yPFIy+/RQbPSxOM4Txb9jxyE5/EWs1vgo465sSuPB3a+2GZpYcgD7F4S1pmSf92Mudbv8vxBDdjbk+xQqNbSnPpohbsgk6+MDVIzu6sQv1ArCyyKYW6CkxcOS5Jcs0PRz6A</vt:lpwstr>
  </property>
  <property fmtid="{D5CDD505-2E9C-101B-9397-08002B2CF9AE}" pid="134" name="x1ye=86">
    <vt:lpwstr>zp9FWUlm3vR3eVHuKTnlJJAKj526QmDln8ZdofDw784KC+4xTzsJXkRBEW6+ULpH4ueG0n/3/T0SwjQpYDWy1CrYJqTqmKQstgUubLx0/woy2jr635aUON2NpLeHEvnaJHGS5WQAzsT1o8TsweK30cQ8V6EICCPWE87G+3jQWZ64KPXkEzdmXDuCx4YUe+w2l1mx25UjleYWBEb9kj9sihUGTLAaSjH8hkN5UrGPRRfvtk/rLdg6dSdetiYP7YD</vt:lpwstr>
  </property>
  <property fmtid="{D5CDD505-2E9C-101B-9397-08002B2CF9AE}" pid="135" name="x1ye=87">
    <vt:lpwstr>OLnZAa/h8CleO4U163f3+/EiBz9Q0lM58KbIWpnHsdoI+kUw+2qMdc60x+LuLkGujo9Dsk1rlTGMABZlLjoDY7luj7sYJtIuSC8c+ktuPy2IYIJ1of1cvkwWPCEu24ILcFNjBEAG2KglGk32BnbMp/5+BedF2ntYIaavvnQz0V6I/nuKQlolNWXzSgViOectJuh12kd36bnWIkkacB3PlGbE8OFUzpWrVKrKCXss9F6rMKAYc18GdUlH9+iaMv4</vt:lpwstr>
  </property>
  <property fmtid="{D5CDD505-2E9C-101B-9397-08002B2CF9AE}" pid="136" name="x1ye=88">
    <vt:lpwstr>TiExbUGYltFWrBKDyxRmhhaEpEJsxQGDg5yviJASuJ6pLDdcnYxpL8nVq2Q/raT+DynBmFeZ5qpX4+PIje2z62J4sb54fAxVO7S69KaQ6HbgdzS0itPiB6Uk9ShfU6vAEeNukradTqaZootE7jILEYTWyZLEpxUQVL7ntQia3uQtOH9X+/BLJ6gSD3L9MewJ6bdiKWPpE7ae8ZffGCtzCjP2enkiaPJgXD7MO2Lo4erInzLzT+ucJBUP9uq0cej</vt:lpwstr>
  </property>
  <property fmtid="{D5CDD505-2E9C-101B-9397-08002B2CF9AE}" pid="137" name="x1ye=89">
    <vt:lpwstr>ZgpVZzPrT4iFer7z3mtNVDt7CDzuF+nFeGFsC6xFC14WPXFweJSrPyWGvp19GNJNJsYdKL36OhNPtMP7gjQOKA8lE42MZRhXhv3xj/N8s8sQ3hA78UBJigfD8DLkA6LeOiZmRDvuv+7+L/cvIZKZ/Suv5DmzGlZAJK7Nw6ay2QeZpzSL+U829wdD+k1dpvUtve/kTBMP3Pnc7vnChZH/WAMbMn0k/TXFITwHCXI+ugqW5vo0UBQXIfOEYqiX01D</vt:lpwstr>
  </property>
  <property fmtid="{D5CDD505-2E9C-101B-9397-08002B2CF9AE}" pid="138" name="x1ye=9">
    <vt:lpwstr>oBxh59+hEPyBGWXQBdpSqq1BkAA8D3u5+LVq9fPbK/XnoOxJZnMxTg1b40uo2Gsu3s5n9Eg5IgT2UZxnunNOUCZxZo9NuKgkHC+H8yUlHTBfFywC+uIm8LGwRTWTRiekYQMvOKD2GQ/r4a90hLKoxkO6fmetU6NPoznxRjT8Fim2dm0UMyWp3xuWZxPyNl/54MMbvEJsWIodE6vzz44dzGy/osw1cjGdorCkXA11SZhkauaAzjY09Q0j8UQYRiD</vt:lpwstr>
  </property>
  <property fmtid="{D5CDD505-2E9C-101B-9397-08002B2CF9AE}" pid="139" name="x1ye=90">
    <vt:lpwstr>cbZZFDkdCa+li9lt2SqQlvbCP2SOQLLkA/+qPRVuLoYyg1zN4zCQ8QPY4IjASjVaBOwZ3u/GT4uwOslVxH4AIROmo+9VWgwFixZeFp0ZHdrljrKdi5pDPqVX+rRV91CYSYSEi2slqFMKcZGyMUf4dzdGqjzCDo8pz3XWA7eMPTLkERXspUD9SJ4IJ3Qr1agvc1pzNiIPNBYTsvoi4BT/q5qi7TCeAVqKAxQslMZg0URVGdYGT6srsMmw2oBA6x/</vt:lpwstr>
  </property>
  <property fmtid="{D5CDD505-2E9C-101B-9397-08002B2CF9AE}" pid="140" name="x1ye=91">
    <vt:lpwstr>e/pTNs9v+oa0X1WdCwg6EopixaOEj5M0ncYovUulMkhmiA7tjRGCt/Oi/wrf8u//A4uB69I7lyd8M2u9t5cl/6MSyk41Q62o3iPCZAwJOOMZghDZ1X2TDmj+aVKHx28HbRNt2pfPom+lz8SH0ytXsryexXUSyGR0y7cEh96HfZvWWAVYSjfcAfrueDtn2EHqkcTvQ9uFDhddHhmWyE7M/GVcbWrAK1Wu0XsjZ/GHDhb5lJTjUjvOZ/i2+PeFN0f</vt:lpwstr>
  </property>
  <property fmtid="{D5CDD505-2E9C-101B-9397-08002B2CF9AE}" pid="141" name="x1ye=92">
    <vt:lpwstr>/0cECoiyVUIr1ygv0WwmTy3PENnL3lk+zW79+EEukR8assKa66gGvmAaWXQjpQcaMr8aXizeItJZb9iYxr7vRfbUUrRCkqcRPHcHBR8A0OT6c3FSQzjs9Vruxj5mN118CbRVTUjiEuWm4vyuxC43MhHc0rt5aoF/YI71mBMuGdkgCKlCE0OnbHUOcW+TxP+OxALhO14PTBVq6OM1HJAusDHnJvYirLtamMCZQTb4pTT/rLqty/L4Yououb8dQC7</vt:lpwstr>
  </property>
  <property fmtid="{D5CDD505-2E9C-101B-9397-08002B2CF9AE}" pid="142" name="x1ye=93">
    <vt:lpwstr>6yzoo/C2I5nyAeCsoC/yJefqYFWLLfgpAFxndkoO8+v9FeMzfCOvcstms+mdZm7OIODj/fSbyrLaf2lIldBqJCCeLq6Td+AWB5b6xcCPz44cyGBF1O3zmn7RFrugaP+ZFQ5JCb7/WBfuNU3HT1k0NM1jd4ZpMR/1IJ9MKZ/P6BiHvMC0+/zpVvX8GZvUpsWeRYm02+uyc1I3JC50eF0bItw4EY1AaUbsp9zPrsrNsra5K5ISYOaWfPkJ3COIF8G</vt:lpwstr>
  </property>
  <property fmtid="{D5CDD505-2E9C-101B-9397-08002B2CF9AE}" pid="143" name="x1ye=94">
    <vt:lpwstr>4ezEYVX4IpXWhBgZE6ApD0h9nmLa9FCYF0l8JmPy9wyAgYfBWpToiZFOVtZXUh+nIfSmzQ+qEOwqmzw/J75b2FoYNE6iLilM+vBfqNTanwpMEePfXYVbtqf6TtgCgDxgu+0OlWfzCX7eGGXuYHxkAEvqgFRdAWv9JRSwttbEoO/H6RcA9Q8Rb5wN6hwZtQBoU2yrvJ7KCd8ULCsm+4ssi6rQEtbno+c5IaPwJHGs5CnZcKTKyOvnd7GfojnCJ9y</vt:lpwstr>
  </property>
  <property fmtid="{D5CDD505-2E9C-101B-9397-08002B2CF9AE}" pid="144" name="x1ye=95">
    <vt:lpwstr>hlz3zN3V3KM9xcZDwffKCAt3IlesNoztTpfuJDqD7AJSRb9/znfG6Wxw/F8rUFcLy6tgUbT8HB3OyW4Bo7Lssh9RRTtZijsAst1o1L0A6Qw8eay9MWOFZ4bBbWkV5gpEVBhpUrpUqzrOiQYTBbi8BSAud+rnims7KlpEvhgXK8v0ch+bEhKrSepjBDHmj7FKWCe33LfWin/Wsau/LaScH8CLDYwnBgZ1D9fC2knzFYpSpXgRZ4yVGMPdSp+acdL</vt:lpwstr>
  </property>
  <property fmtid="{D5CDD505-2E9C-101B-9397-08002B2CF9AE}" pid="145" name="x1ye=96">
    <vt:lpwstr>nRDFCe0z5YN6rsp224ey4aq16IO0Icv5XF71ZnXunCBZ77xS2jeifoATomWQRY/JWdjV/jaa8h1WSsdINuxQOgngpn0OIYnNZ/5p6nff6YJMjn5gMLcAtbwFLMNV1Kghm5GJb/Zcq1LcZlCNvsFWxUPTfmBsh5ePZ55ql+Y5UuTybVZaiRCMBVnizqQkU/PmEC8P/iHvrQDbz0JGEZueFysVpMDKXP0LZLS6Etc97gdu7GqZK6vo4xSM6+OTqSQ</vt:lpwstr>
  </property>
  <property fmtid="{D5CDD505-2E9C-101B-9397-08002B2CF9AE}" pid="146" name="x1ye=97">
    <vt:lpwstr>cprr//JaQ2qVsYjayeek8NDGwb1pn1Q/UlVk1TIeh+YLdDQwHituB55Q2dSYACRyKGycZ+HIRKi59kYIfi9XM389Y5q6vle17faBXi8nbz4ZsdEL4A2AEkml9U28nHb/gdKbRoVlf1S21QgHWh8u+iGSsDB4fDXi3K+59frbU7Lk5faUIBtQi++a86zobQaKCWQBhcWvNC1T7Q+RXfgy8aY7IvPxUw2un44ChbOy55CI44MT7RKAUssA8FNkdiz</vt:lpwstr>
  </property>
  <property fmtid="{D5CDD505-2E9C-101B-9397-08002B2CF9AE}" pid="147" name="x1ye=98">
    <vt:lpwstr>l8zCYBvOwQjHxrKFk1fSz2Ll/PVhcRdnmppaiNS/t4KVsPTw/E9rXIwrBKQ0ppnXRCI8kav1phrWCIWSISgibMhUeHJNEBi8cS+eTJYeBkgsaSdQBACWLe2H7hxqLgRCx37AsPq+zRHyA3Ty5dyohJoUKtoJgySFFyVWR60+cVhANCusk2FJx1/ejaVd2CR+V4O2eKVODnB9mFb6uPuCJd89ak7q/9AG5ULQIi6dsTou4T1tJMFitPWTvjhB9Ci</vt:lpwstr>
  </property>
  <property fmtid="{D5CDD505-2E9C-101B-9397-08002B2CF9AE}" pid="148" name="x1ye=99">
    <vt:lpwstr>pnSzqXvC3E2xb5ebKNgOsNHdPP5vaEu8N7gXf99tW+XIe2S1QQvywfFGISc41QfGREx88w2IBrWA46X/HrkezSMFrHJF4QKG1QGIRTAxRh+PxE0ElUsAOfsiygRff+570vXsbqzyrXXNsHivrtZCdp1a1jUkh/8oOG4kWC8+1xjMVAbwWFYL5XRJw5bR3s+Vq0PEmkvoXK6w8Y6Ipgv1rxmW78LYKcwxvndLm2bIIX+UvToJJA0nnUjTeLE61MS</vt:lpwstr>
  </property>
</Properties>
</file>